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1FF03" w14:textId="77777777" w:rsidR="009C6CB3" w:rsidRPr="009C6CB3" w:rsidRDefault="009C6CB3" w:rsidP="009C6CB3">
      <w:pPr>
        <w:spacing w:before="100" w:beforeAutospacing="1" w:after="100" w:afterAutospacing="1"/>
        <w:outlineLvl w:val="0"/>
        <w:rPr>
          <w:rFonts w:ascii="Times New Roman" w:eastAsia="Times New Roman" w:hAnsi="Times New Roman" w:cs="Times New Roman"/>
          <w:b/>
          <w:bCs/>
          <w:kern w:val="36"/>
          <w:sz w:val="48"/>
          <w:szCs w:val="48"/>
        </w:rPr>
      </w:pPr>
      <w:r w:rsidRPr="009C6CB3">
        <w:rPr>
          <w:rFonts w:ascii="Times New Roman" w:eastAsia="Times New Roman" w:hAnsi="Times New Roman" w:cs="Times New Roman"/>
          <w:b/>
          <w:bCs/>
          <w:kern w:val="36"/>
          <w:sz w:val="48"/>
          <w:szCs w:val="48"/>
        </w:rPr>
        <w:t xml:space="preserve">Blue/Green Deployment Pattern with AWS Elastic Beanstalk | </w:t>
      </w:r>
      <w:proofErr w:type="spellStart"/>
      <w:r w:rsidRPr="009C6CB3">
        <w:rPr>
          <w:rFonts w:ascii="Times New Roman" w:eastAsia="Times New Roman" w:hAnsi="Times New Roman" w:cs="Times New Roman"/>
          <w:b/>
          <w:bCs/>
          <w:kern w:val="36"/>
          <w:sz w:val="48"/>
          <w:szCs w:val="48"/>
        </w:rPr>
        <w:t>Qwiklabs</w:t>
      </w:r>
      <w:proofErr w:type="spellEnd"/>
    </w:p>
    <w:p w14:paraId="4CB03E89"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SPL-47 - Version 1.4.8</w:t>
      </w:r>
    </w:p>
    <w:p w14:paraId="205BE86F"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2020 Amazon Web Services, Inc. and its affiliates. All rights reserved. This work may not be reproduced or redistributed, in whole or in part, without prior written permission from Amazon Web Services, Inc. Commercial copying, lending, or selling is prohibited.</w:t>
      </w:r>
    </w:p>
    <w:p w14:paraId="00F0BBED"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Errors, corrections or other questions? Contact us at </w:t>
      </w:r>
      <w:hyperlink r:id="rId7" w:anchor="/contacts/aws-training" w:tgtFrame="_blank" w:history="1">
        <w:r w:rsidRPr="009C6CB3">
          <w:rPr>
            <w:rFonts w:ascii="Times New Roman" w:eastAsia="Times New Roman" w:hAnsi="Times New Roman" w:cs="Times New Roman"/>
            <w:i/>
            <w:iCs/>
            <w:color w:val="0000FF"/>
            <w:u w:val="single"/>
          </w:rPr>
          <w:t>AWS Training and Certification</w:t>
        </w:r>
      </w:hyperlink>
      <w:r w:rsidRPr="009C6CB3">
        <w:rPr>
          <w:rFonts w:ascii="Times New Roman" w:eastAsia="Times New Roman" w:hAnsi="Times New Roman" w:cs="Times New Roman"/>
        </w:rPr>
        <w:t>.</w:t>
      </w:r>
    </w:p>
    <w:p w14:paraId="2E661F28" w14:textId="77777777" w:rsidR="009C6CB3" w:rsidRPr="009C6CB3" w:rsidRDefault="009C6CB3" w:rsidP="009C6CB3">
      <w:pPr>
        <w:spacing w:before="100" w:beforeAutospacing="1" w:after="100" w:afterAutospacing="1"/>
        <w:outlineLvl w:val="1"/>
        <w:rPr>
          <w:rFonts w:ascii="Times New Roman" w:eastAsia="Times New Roman" w:hAnsi="Times New Roman" w:cs="Times New Roman"/>
          <w:b/>
          <w:bCs/>
          <w:sz w:val="36"/>
          <w:szCs w:val="36"/>
        </w:rPr>
      </w:pPr>
      <w:r w:rsidRPr="009C6CB3">
        <w:rPr>
          <w:rFonts w:ascii="Times New Roman" w:eastAsia="Times New Roman" w:hAnsi="Times New Roman" w:cs="Times New Roman"/>
          <w:b/>
          <w:bCs/>
          <w:sz w:val="36"/>
          <w:szCs w:val="36"/>
        </w:rPr>
        <w:t>Lab Overview</w:t>
      </w:r>
    </w:p>
    <w:p w14:paraId="1EC613E2"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The purpose of this lab is to show you how to deploy a simple web application continuously using The Elastic Beanstalk Command Line Interface (EB CLI).</w:t>
      </w:r>
    </w:p>
    <w:p w14:paraId="2FF5759E"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AWS Elastic Beanstalk provides a quick and easy way to deploy your web applications to the AWS cloud without requiring knowledge of the individual pieces that make up the infrastructure required to deploy your app to the cloud.</w:t>
      </w:r>
    </w:p>
    <w:p w14:paraId="76AE0C8B"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EB CLI is a command line interface for Elastic Beanstalk that provides interactive commands that simplify creating, updating and monitoring environments from a local repository. You can use it to automate deployment tasks and common administrative tasks in AWS.</w:t>
      </w:r>
    </w:p>
    <w:p w14:paraId="0E242666" w14:textId="77777777" w:rsidR="009C6CB3" w:rsidRPr="009C6CB3" w:rsidRDefault="009C6CB3" w:rsidP="009C6CB3">
      <w:pPr>
        <w:spacing w:before="100" w:beforeAutospacing="1" w:after="100" w:afterAutospacing="1"/>
        <w:outlineLvl w:val="2"/>
        <w:rPr>
          <w:rFonts w:ascii="Times New Roman" w:eastAsia="Times New Roman" w:hAnsi="Times New Roman" w:cs="Times New Roman"/>
          <w:b/>
          <w:bCs/>
          <w:sz w:val="27"/>
          <w:szCs w:val="27"/>
        </w:rPr>
      </w:pPr>
      <w:r w:rsidRPr="009C6CB3">
        <w:rPr>
          <w:rFonts w:ascii="Times New Roman" w:eastAsia="Times New Roman" w:hAnsi="Times New Roman" w:cs="Times New Roman"/>
          <w:b/>
          <w:bCs/>
          <w:sz w:val="27"/>
          <w:szCs w:val="27"/>
        </w:rPr>
        <w:t>Lab Description</w:t>
      </w:r>
    </w:p>
    <w:p w14:paraId="1BE1D685"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This lab will demonstrate:</w:t>
      </w:r>
    </w:p>
    <w:p w14:paraId="41EF8063" w14:textId="77777777" w:rsidR="009C6CB3" w:rsidRPr="009C6CB3" w:rsidRDefault="009C6CB3" w:rsidP="009C6CB3">
      <w:pPr>
        <w:numPr>
          <w:ilvl w:val="0"/>
          <w:numId w:val="1"/>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Deploying web application versions on an Elastic Beanstalk environment</w:t>
      </w:r>
    </w:p>
    <w:p w14:paraId="1C1D282A" w14:textId="77777777" w:rsidR="009C6CB3" w:rsidRPr="009C6CB3" w:rsidRDefault="009C6CB3" w:rsidP="009C6CB3">
      <w:pPr>
        <w:numPr>
          <w:ilvl w:val="0"/>
          <w:numId w:val="1"/>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Managing environments with the EB CLI</w:t>
      </w:r>
    </w:p>
    <w:p w14:paraId="259A90B3" w14:textId="77777777" w:rsidR="009C6CB3" w:rsidRPr="009C6CB3" w:rsidRDefault="009C6CB3" w:rsidP="009C6CB3">
      <w:pPr>
        <w:numPr>
          <w:ilvl w:val="0"/>
          <w:numId w:val="1"/>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Deploying a new version of your application in Rolling update (In-Place Deployment)</w:t>
      </w:r>
    </w:p>
    <w:p w14:paraId="35ADFAC5" w14:textId="77777777" w:rsidR="009C6CB3" w:rsidRPr="009C6CB3" w:rsidRDefault="009C6CB3" w:rsidP="009C6CB3">
      <w:pPr>
        <w:numPr>
          <w:ilvl w:val="0"/>
          <w:numId w:val="1"/>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Deploying a new version of your application in Blue/Green Deployment (Red/Black Deployment)</w:t>
      </w:r>
    </w:p>
    <w:p w14:paraId="6E7A25F0" w14:textId="77777777" w:rsidR="009C6CB3" w:rsidRPr="009C6CB3" w:rsidRDefault="009C6CB3" w:rsidP="009C6CB3">
      <w:pPr>
        <w:spacing w:before="100" w:beforeAutospacing="1" w:after="100" w:afterAutospacing="1"/>
        <w:outlineLvl w:val="1"/>
        <w:rPr>
          <w:rFonts w:ascii="Times New Roman" w:eastAsia="Times New Roman" w:hAnsi="Times New Roman" w:cs="Times New Roman"/>
          <w:b/>
          <w:bCs/>
          <w:sz w:val="36"/>
          <w:szCs w:val="36"/>
        </w:rPr>
      </w:pPr>
      <w:r w:rsidRPr="009C6CB3">
        <w:rPr>
          <w:rFonts w:ascii="Times New Roman" w:eastAsia="Times New Roman" w:hAnsi="Times New Roman" w:cs="Times New Roman"/>
          <w:b/>
          <w:bCs/>
          <w:sz w:val="36"/>
          <w:szCs w:val="36"/>
        </w:rPr>
        <w:t>Lab Pre-requisites</w:t>
      </w:r>
    </w:p>
    <w:p w14:paraId="5F0E683D"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To successfully complete this lab, you should be familiar with basic Linux server administration and comfortable using the Linux command-line.</w:t>
      </w:r>
    </w:p>
    <w:p w14:paraId="46C1D655" w14:textId="77777777" w:rsidR="009C6CB3" w:rsidRPr="009C6CB3" w:rsidRDefault="009C6CB3" w:rsidP="009C6CB3">
      <w:pPr>
        <w:spacing w:before="100" w:beforeAutospacing="1" w:after="100" w:afterAutospacing="1"/>
        <w:outlineLvl w:val="2"/>
        <w:rPr>
          <w:rFonts w:ascii="Times New Roman" w:eastAsia="Times New Roman" w:hAnsi="Times New Roman" w:cs="Times New Roman"/>
          <w:b/>
          <w:bCs/>
          <w:sz w:val="27"/>
          <w:szCs w:val="27"/>
        </w:rPr>
      </w:pPr>
      <w:r w:rsidRPr="009C6CB3">
        <w:rPr>
          <w:rFonts w:ascii="Times New Roman" w:eastAsia="Times New Roman" w:hAnsi="Times New Roman" w:cs="Times New Roman"/>
          <w:b/>
          <w:bCs/>
          <w:sz w:val="27"/>
          <w:szCs w:val="27"/>
        </w:rPr>
        <w:t>Other AWS Services</w:t>
      </w:r>
    </w:p>
    <w:p w14:paraId="1548637B"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Other AWS Services than the ones needed for this lab are disabled by IAM policy during your access time in this lab. In addition, the capabilities of the services used in this lab are limited to </w:t>
      </w:r>
      <w:r w:rsidRPr="009C6CB3">
        <w:rPr>
          <w:rFonts w:ascii="Times New Roman" w:eastAsia="Times New Roman" w:hAnsi="Times New Roman" w:cs="Times New Roman"/>
        </w:rPr>
        <w:lastRenderedPageBreak/>
        <w:t>what's required by the lab and in some cases are even further limited as an intentional aspect of the lab design. Expect errors when accessing other services or performing actions beyond those provided in this lab guide.</w:t>
      </w:r>
    </w:p>
    <w:p w14:paraId="151D2F0B" w14:textId="77777777" w:rsidR="009C6CB3" w:rsidRPr="009C6CB3" w:rsidRDefault="009C6CB3" w:rsidP="009C6CB3">
      <w:pPr>
        <w:spacing w:before="100" w:beforeAutospacing="1" w:after="100" w:afterAutospacing="1"/>
        <w:outlineLvl w:val="1"/>
        <w:rPr>
          <w:rFonts w:ascii="Times New Roman" w:eastAsia="Times New Roman" w:hAnsi="Times New Roman" w:cs="Times New Roman"/>
          <w:b/>
          <w:bCs/>
          <w:sz w:val="36"/>
          <w:szCs w:val="36"/>
        </w:rPr>
      </w:pPr>
      <w:r w:rsidRPr="009C6CB3">
        <w:rPr>
          <w:rFonts w:ascii="Times New Roman" w:eastAsia="Times New Roman" w:hAnsi="Times New Roman" w:cs="Times New Roman"/>
          <w:b/>
          <w:bCs/>
          <w:sz w:val="36"/>
          <w:szCs w:val="36"/>
        </w:rPr>
        <w:t>Start Lab</w:t>
      </w:r>
    </w:p>
    <w:p w14:paraId="1BA265CE" w14:textId="77777777" w:rsidR="009C6CB3" w:rsidRPr="009C6CB3" w:rsidRDefault="009C6CB3" w:rsidP="009C6CB3">
      <w:pPr>
        <w:numPr>
          <w:ilvl w:val="0"/>
          <w:numId w:val="2"/>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At the top of your screen, launch your lab by clicking Start Lab </w:t>
      </w:r>
    </w:p>
    <w:p w14:paraId="40285B24"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This will start the process of provisioning your lab resources. An estimated amount of time to provision your lab resources will be displayed. You must wait for your resources to be provisioned before continuing.</w:t>
      </w:r>
    </w:p>
    <w:p w14:paraId="673D3C9B"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If you are prompted for a token, use the one distributed to you (or credits you have purchased). </w:t>
      </w:r>
    </w:p>
    <w:p w14:paraId="334AFFEB" w14:textId="77777777" w:rsidR="009C6CB3" w:rsidRPr="009C6CB3" w:rsidRDefault="009C6CB3" w:rsidP="009C6CB3">
      <w:pPr>
        <w:numPr>
          <w:ilvl w:val="0"/>
          <w:numId w:val="3"/>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Open your lab by clicking Open Console </w:t>
      </w:r>
    </w:p>
    <w:p w14:paraId="5F48ACA4"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This will automatically log you into the AWS Management Console. </w:t>
      </w:r>
    </w:p>
    <w:p w14:paraId="0213FA5B"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Please do not change the Region unless instructed</w:t>
      </w:r>
      <w:r w:rsidRPr="009C6CB3">
        <w:rPr>
          <w:rFonts w:ascii="Times New Roman" w:eastAsia="Times New Roman" w:hAnsi="Times New Roman" w:cs="Times New Roman"/>
        </w:rPr>
        <w:t>.</w:t>
      </w:r>
    </w:p>
    <w:p w14:paraId="53782250" w14:textId="77777777" w:rsidR="009C6CB3" w:rsidRPr="009C6CB3" w:rsidRDefault="009C6CB3" w:rsidP="009C6CB3">
      <w:pPr>
        <w:spacing w:before="100" w:beforeAutospacing="1" w:after="100" w:afterAutospacing="1"/>
        <w:outlineLvl w:val="2"/>
        <w:rPr>
          <w:rFonts w:ascii="Times New Roman" w:eastAsia="Times New Roman" w:hAnsi="Times New Roman" w:cs="Times New Roman"/>
          <w:b/>
          <w:bCs/>
          <w:sz w:val="27"/>
          <w:szCs w:val="27"/>
        </w:rPr>
      </w:pPr>
      <w:r w:rsidRPr="009C6CB3">
        <w:rPr>
          <w:rFonts w:ascii="Times New Roman" w:eastAsia="Times New Roman" w:hAnsi="Times New Roman" w:cs="Times New Roman"/>
          <w:b/>
          <w:bCs/>
          <w:sz w:val="27"/>
          <w:szCs w:val="27"/>
        </w:rPr>
        <w:t>Common login errors</w:t>
      </w:r>
    </w:p>
    <w:p w14:paraId="42C94C2E" w14:textId="77777777" w:rsidR="009C6CB3" w:rsidRPr="009C6CB3" w:rsidRDefault="009C6CB3" w:rsidP="009C6CB3">
      <w:pPr>
        <w:spacing w:before="100" w:beforeAutospacing="1" w:after="100" w:afterAutospacing="1"/>
        <w:rPr>
          <w:rFonts w:ascii="Times New Roman" w:eastAsia="Times New Roman" w:hAnsi="Times New Roman" w:cs="Times New Roman"/>
        </w:rPr>
      </w:pPr>
      <w:proofErr w:type="gramStart"/>
      <w:r w:rsidRPr="009C6CB3">
        <w:rPr>
          <w:rFonts w:ascii="Times New Roman" w:eastAsia="Times New Roman" w:hAnsi="Times New Roman" w:cs="Times New Roman"/>
          <w:b/>
          <w:bCs/>
        </w:rPr>
        <w:t>Error :</w:t>
      </w:r>
      <w:proofErr w:type="gramEnd"/>
      <w:r w:rsidRPr="009C6CB3">
        <w:rPr>
          <w:rFonts w:ascii="Times New Roman" w:eastAsia="Times New Roman" w:hAnsi="Times New Roman" w:cs="Times New Roman"/>
          <w:b/>
          <w:bCs/>
        </w:rPr>
        <w:t xml:space="preserve"> Federated login credentials</w:t>
      </w:r>
    </w:p>
    <w:p w14:paraId="3F7C4785" w14:textId="75844EE9"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fldChar w:fldCharType="begin"/>
      </w:r>
      <w:r w:rsidRPr="009C6CB3">
        <w:rPr>
          <w:rFonts w:ascii="Times New Roman" w:eastAsia="Times New Roman" w:hAnsi="Times New Roman" w:cs="Times New Roman"/>
        </w:rPr>
        <w:instrText xml:space="preserve"> INCLUDEPICTURE "https://s3-us-west-2.amazonaws.com/us-west-2-aws-training/awsu-spl/sts-sign-in-images/media/federatedloginerror.png" \* MERGEFORMATINET </w:instrText>
      </w:r>
      <w:r w:rsidRPr="009C6CB3">
        <w:rPr>
          <w:rFonts w:ascii="Times New Roman" w:eastAsia="Times New Roman" w:hAnsi="Times New Roman" w:cs="Times New Roman"/>
        </w:rPr>
        <w:fldChar w:fldCharType="separate"/>
      </w:r>
      <w:r w:rsidRPr="009C6CB3">
        <w:rPr>
          <w:rFonts w:ascii="Times New Roman" w:eastAsia="Times New Roman" w:hAnsi="Times New Roman" w:cs="Times New Roman"/>
          <w:noProof/>
        </w:rPr>
        <w:drawing>
          <wp:inline distT="0" distB="0" distL="0" distR="0" wp14:anchorId="483EA4DF" wp14:editId="12197403">
            <wp:extent cx="5943600" cy="607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7060"/>
                    </a:xfrm>
                    <a:prstGeom prst="rect">
                      <a:avLst/>
                    </a:prstGeom>
                    <a:noFill/>
                    <a:ln>
                      <a:noFill/>
                    </a:ln>
                  </pic:spPr>
                </pic:pic>
              </a:graphicData>
            </a:graphic>
          </wp:inline>
        </w:drawing>
      </w:r>
      <w:r w:rsidRPr="009C6CB3">
        <w:rPr>
          <w:rFonts w:ascii="Times New Roman" w:eastAsia="Times New Roman" w:hAnsi="Times New Roman" w:cs="Times New Roman"/>
        </w:rPr>
        <w:fldChar w:fldCharType="end"/>
      </w:r>
    </w:p>
    <w:p w14:paraId="1DD085BF"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If you see this message:</w:t>
      </w:r>
    </w:p>
    <w:p w14:paraId="63A7AE5A" w14:textId="77777777" w:rsidR="009C6CB3" w:rsidRPr="009C6CB3" w:rsidRDefault="009C6CB3" w:rsidP="009C6CB3">
      <w:pPr>
        <w:numPr>
          <w:ilvl w:val="0"/>
          <w:numId w:val="4"/>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Close the browser tab to return to your initial lab window</w:t>
      </w:r>
    </w:p>
    <w:p w14:paraId="32D894DA" w14:textId="77777777" w:rsidR="009C6CB3" w:rsidRPr="009C6CB3" w:rsidRDefault="009C6CB3" w:rsidP="009C6CB3">
      <w:pPr>
        <w:numPr>
          <w:ilvl w:val="0"/>
          <w:numId w:val="4"/>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Wait a few seconds</w:t>
      </w:r>
    </w:p>
    <w:p w14:paraId="39D34716" w14:textId="77777777" w:rsidR="009C6CB3" w:rsidRPr="009C6CB3" w:rsidRDefault="009C6CB3" w:rsidP="009C6CB3">
      <w:pPr>
        <w:numPr>
          <w:ilvl w:val="0"/>
          <w:numId w:val="4"/>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Click Open Console again</w:t>
      </w:r>
    </w:p>
    <w:p w14:paraId="795AF34D"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You should now be able to access the AWS Management Console.</w:t>
      </w:r>
    </w:p>
    <w:p w14:paraId="3134C8C9"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Error: You must first log out</w:t>
      </w:r>
    </w:p>
    <w:p w14:paraId="51078B94" w14:textId="6472362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fldChar w:fldCharType="begin"/>
      </w:r>
      <w:r w:rsidRPr="009C6CB3">
        <w:rPr>
          <w:rFonts w:ascii="Times New Roman" w:eastAsia="Times New Roman" w:hAnsi="Times New Roman" w:cs="Times New Roman"/>
        </w:rPr>
        <w:instrText xml:space="preserve"> INCLUDEPICTURE "https://s3-us-west-2.amazonaws.com/us-west-2-aws-training/awsu-spl/sts-sign-in-images/media/logouterror.png" \* MERGEFORMATINET </w:instrText>
      </w:r>
      <w:r w:rsidRPr="009C6CB3">
        <w:rPr>
          <w:rFonts w:ascii="Times New Roman" w:eastAsia="Times New Roman" w:hAnsi="Times New Roman" w:cs="Times New Roman"/>
        </w:rPr>
        <w:fldChar w:fldCharType="separate"/>
      </w:r>
      <w:r w:rsidRPr="009C6CB3">
        <w:rPr>
          <w:rFonts w:ascii="Times New Roman" w:eastAsia="Times New Roman" w:hAnsi="Times New Roman" w:cs="Times New Roman"/>
          <w:noProof/>
        </w:rPr>
        <w:drawing>
          <wp:inline distT="0" distB="0" distL="0" distR="0" wp14:anchorId="2647ED3C" wp14:editId="76CAFDA9">
            <wp:extent cx="5943600" cy="1259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59205"/>
                    </a:xfrm>
                    <a:prstGeom prst="rect">
                      <a:avLst/>
                    </a:prstGeom>
                    <a:noFill/>
                    <a:ln>
                      <a:noFill/>
                    </a:ln>
                  </pic:spPr>
                </pic:pic>
              </a:graphicData>
            </a:graphic>
          </wp:inline>
        </w:drawing>
      </w:r>
      <w:r w:rsidRPr="009C6CB3">
        <w:rPr>
          <w:rFonts w:ascii="Times New Roman" w:eastAsia="Times New Roman" w:hAnsi="Times New Roman" w:cs="Times New Roman"/>
        </w:rPr>
        <w:fldChar w:fldCharType="end"/>
      </w:r>
    </w:p>
    <w:p w14:paraId="29828E53"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lastRenderedPageBreak/>
        <w:t xml:space="preserve">If you see the message, </w:t>
      </w:r>
      <w:proofErr w:type="gramStart"/>
      <w:r w:rsidRPr="009C6CB3">
        <w:rPr>
          <w:rFonts w:ascii="Times New Roman" w:eastAsia="Times New Roman" w:hAnsi="Times New Roman" w:cs="Times New Roman"/>
          <w:b/>
          <w:bCs/>
        </w:rPr>
        <w:t>You</w:t>
      </w:r>
      <w:proofErr w:type="gramEnd"/>
      <w:r w:rsidRPr="009C6CB3">
        <w:rPr>
          <w:rFonts w:ascii="Times New Roman" w:eastAsia="Times New Roman" w:hAnsi="Times New Roman" w:cs="Times New Roman"/>
          <w:b/>
          <w:bCs/>
        </w:rPr>
        <w:t xml:space="preserve"> must first log out before logging into a different AWS account:</w:t>
      </w:r>
      <w:r w:rsidRPr="009C6CB3">
        <w:rPr>
          <w:rFonts w:ascii="Times New Roman" w:eastAsia="Times New Roman" w:hAnsi="Times New Roman" w:cs="Times New Roman"/>
        </w:rPr>
        <w:t xml:space="preserve"> </w:t>
      </w:r>
    </w:p>
    <w:p w14:paraId="109ACCAA" w14:textId="77777777" w:rsidR="009C6CB3" w:rsidRPr="009C6CB3" w:rsidRDefault="009C6CB3" w:rsidP="009C6CB3">
      <w:pPr>
        <w:numPr>
          <w:ilvl w:val="0"/>
          <w:numId w:val="5"/>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Click </w:t>
      </w:r>
      <w:proofErr w:type="spellStart"/>
      <w:r w:rsidRPr="009C6CB3">
        <w:rPr>
          <w:rFonts w:ascii="Times New Roman" w:eastAsia="Times New Roman" w:hAnsi="Times New Roman" w:cs="Times New Roman"/>
          <w:b/>
          <w:bCs/>
        </w:rPr>
        <w:t>click</w:t>
      </w:r>
      <w:proofErr w:type="spellEnd"/>
      <w:r w:rsidRPr="009C6CB3">
        <w:rPr>
          <w:rFonts w:ascii="Times New Roman" w:eastAsia="Times New Roman" w:hAnsi="Times New Roman" w:cs="Times New Roman"/>
          <w:b/>
          <w:bCs/>
        </w:rPr>
        <w:t xml:space="preserve"> here</w:t>
      </w:r>
      <w:r w:rsidRPr="009C6CB3">
        <w:rPr>
          <w:rFonts w:ascii="Times New Roman" w:eastAsia="Times New Roman" w:hAnsi="Times New Roman" w:cs="Times New Roman"/>
        </w:rPr>
        <w:t xml:space="preserve"> </w:t>
      </w:r>
    </w:p>
    <w:p w14:paraId="1DAA4650" w14:textId="77777777" w:rsidR="009C6CB3" w:rsidRPr="009C6CB3" w:rsidRDefault="009C6CB3" w:rsidP="009C6CB3">
      <w:pPr>
        <w:numPr>
          <w:ilvl w:val="0"/>
          <w:numId w:val="5"/>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Close your browser tab to return to your initial </w:t>
      </w:r>
      <w:proofErr w:type="spellStart"/>
      <w:r w:rsidRPr="009C6CB3">
        <w:rPr>
          <w:rFonts w:ascii="Times New Roman" w:eastAsia="Times New Roman" w:hAnsi="Times New Roman" w:cs="Times New Roman"/>
        </w:rPr>
        <w:t>Qwiklabs</w:t>
      </w:r>
      <w:proofErr w:type="spellEnd"/>
      <w:r w:rsidRPr="009C6CB3">
        <w:rPr>
          <w:rFonts w:ascii="Times New Roman" w:eastAsia="Times New Roman" w:hAnsi="Times New Roman" w:cs="Times New Roman"/>
        </w:rPr>
        <w:t xml:space="preserve"> window</w:t>
      </w:r>
    </w:p>
    <w:p w14:paraId="28583984" w14:textId="77777777" w:rsidR="009C6CB3" w:rsidRPr="009C6CB3" w:rsidRDefault="009C6CB3" w:rsidP="009C6CB3">
      <w:pPr>
        <w:numPr>
          <w:ilvl w:val="0"/>
          <w:numId w:val="5"/>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Click Open Console again</w:t>
      </w:r>
    </w:p>
    <w:p w14:paraId="5BA3373F" w14:textId="77777777" w:rsidR="009C6CB3" w:rsidRPr="009C6CB3" w:rsidRDefault="009C6CB3" w:rsidP="009C6CB3">
      <w:pPr>
        <w:spacing w:before="100" w:beforeAutospacing="1" w:after="100" w:afterAutospacing="1"/>
        <w:outlineLvl w:val="1"/>
        <w:rPr>
          <w:rFonts w:ascii="Times New Roman" w:eastAsia="Times New Roman" w:hAnsi="Times New Roman" w:cs="Times New Roman"/>
          <w:b/>
          <w:bCs/>
          <w:sz w:val="36"/>
          <w:szCs w:val="36"/>
        </w:rPr>
      </w:pPr>
      <w:r w:rsidRPr="009C6CB3">
        <w:rPr>
          <w:rFonts w:ascii="Times New Roman" w:eastAsia="Times New Roman" w:hAnsi="Times New Roman" w:cs="Times New Roman"/>
          <w:b/>
          <w:bCs/>
          <w:sz w:val="36"/>
          <w:szCs w:val="36"/>
        </w:rPr>
        <w:t>Task 1: Connect to Your Amazon EC2 Instance</w:t>
      </w:r>
    </w:p>
    <w:p w14:paraId="1F8B51DE" w14:textId="77777777" w:rsidR="009C6CB3" w:rsidRPr="009C6CB3" w:rsidRDefault="009C6CB3" w:rsidP="009C6CB3">
      <w:pPr>
        <w:spacing w:before="100" w:beforeAutospacing="1" w:after="100" w:afterAutospacing="1"/>
        <w:outlineLvl w:val="2"/>
        <w:rPr>
          <w:rFonts w:ascii="Times New Roman" w:eastAsia="Times New Roman" w:hAnsi="Times New Roman" w:cs="Times New Roman"/>
          <w:b/>
          <w:bCs/>
          <w:sz w:val="27"/>
          <w:szCs w:val="27"/>
        </w:rPr>
      </w:pPr>
      <w:r w:rsidRPr="009C6CB3">
        <w:rPr>
          <w:rFonts w:ascii="Times New Roman" w:eastAsia="Times New Roman" w:hAnsi="Times New Roman" w:cs="Times New Roman"/>
          <w:b/>
          <w:bCs/>
          <w:sz w:val="27"/>
          <w:szCs w:val="27"/>
        </w:rPr>
        <w:t>Windows Users: Using SSH to Connect</w:t>
      </w:r>
    </w:p>
    <w:p w14:paraId="3ED06D4B"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These instructions are for Windows users only.</w:t>
      </w:r>
    </w:p>
    <w:p w14:paraId="5CFDA033"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If you are using Mac or Linux, </w:t>
      </w:r>
      <w:hyperlink r:id="rId10" w:anchor="ssh-MACLinux" w:tgtFrame="_blank" w:history="1">
        <w:r w:rsidRPr="009C6CB3">
          <w:rPr>
            <w:rFonts w:ascii="Times New Roman" w:eastAsia="Times New Roman" w:hAnsi="Times New Roman" w:cs="Times New Roman"/>
            <w:color w:val="0000FF"/>
            <w:u w:val="single"/>
          </w:rPr>
          <w:t>skip to the next section</w:t>
        </w:r>
      </w:hyperlink>
      <w:r w:rsidRPr="009C6CB3">
        <w:rPr>
          <w:rFonts w:ascii="Times New Roman" w:eastAsia="Times New Roman" w:hAnsi="Times New Roman" w:cs="Times New Roman"/>
        </w:rPr>
        <w:t>.</w:t>
      </w:r>
    </w:p>
    <w:p w14:paraId="08F7A916" w14:textId="77777777" w:rsidR="009C6CB3" w:rsidRPr="009C6CB3" w:rsidRDefault="009C6CB3" w:rsidP="009C6CB3">
      <w:pPr>
        <w:numPr>
          <w:ilvl w:val="0"/>
          <w:numId w:val="6"/>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To the left of the instructions you are currently reading, click </w:t>
      </w:r>
      <w:r w:rsidRPr="009C6CB3">
        <w:rPr>
          <w:rFonts w:ascii="Times New Roman" w:eastAsia="Times New Roman" w:hAnsi="Times New Roman" w:cs="Times New Roman"/>
          <w:b/>
          <w:bCs/>
        </w:rPr>
        <w:t>Download PPK</w:t>
      </w:r>
      <w:r w:rsidRPr="009C6CB3">
        <w:rPr>
          <w:rFonts w:ascii="Times New Roman" w:eastAsia="Times New Roman" w:hAnsi="Times New Roman" w:cs="Times New Roman"/>
        </w:rPr>
        <w:t>.</w:t>
      </w:r>
    </w:p>
    <w:p w14:paraId="201E5B54" w14:textId="77777777" w:rsidR="009C6CB3" w:rsidRPr="009C6CB3" w:rsidRDefault="009C6CB3" w:rsidP="009C6CB3">
      <w:pPr>
        <w:numPr>
          <w:ilvl w:val="0"/>
          <w:numId w:val="6"/>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Save the file to the directory of your choice.</w:t>
      </w:r>
    </w:p>
    <w:p w14:paraId="47A2710B"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You will use PuTTY to SSH to Amazon EC2 instances.</w:t>
      </w:r>
    </w:p>
    <w:p w14:paraId="3DD7906F"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If you do not have PuTTY installed on your computer, </w:t>
      </w:r>
      <w:hyperlink r:id="rId11" w:tgtFrame="_blank" w:history="1">
        <w:r w:rsidRPr="009C6CB3">
          <w:rPr>
            <w:rFonts w:ascii="Times New Roman" w:eastAsia="Times New Roman" w:hAnsi="Times New Roman" w:cs="Times New Roman"/>
            <w:color w:val="0000FF"/>
            <w:u w:val="single"/>
          </w:rPr>
          <w:t>download it here</w:t>
        </w:r>
      </w:hyperlink>
      <w:r w:rsidRPr="009C6CB3">
        <w:rPr>
          <w:rFonts w:ascii="Times New Roman" w:eastAsia="Times New Roman" w:hAnsi="Times New Roman" w:cs="Times New Roman"/>
        </w:rPr>
        <w:t>.</w:t>
      </w:r>
    </w:p>
    <w:p w14:paraId="11CCB936" w14:textId="77777777" w:rsidR="009C6CB3" w:rsidRPr="009C6CB3" w:rsidRDefault="009C6CB3" w:rsidP="009C6CB3">
      <w:pPr>
        <w:numPr>
          <w:ilvl w:val="0"/>
          <w:numId w:val="7"/>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Open PuTTY.exe</w:t>
      </w:r>
    </w:p>
    <w:p w14:paraId="75E9F9A5" w14:textId="77777777" w:rsidR="009C6CB3" w:rsidRPr="009C6CB3" w:rsidRDefault="009C6CB3" w:rsidP="009C6CB3">
      <w:pPr>
        <w:numPr>
          <w:ilvl w:val="0"/>
          <w:numId w:val="7"/>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Configure the PuTTY to not timeout:</w:t>
      </w:r>
    </w:p>
    <w:p w14:paraId="2C1B3584" w14:textId="77777777" w:rsidR="009C6CB3" w:rsidRPr="009C6CB3" w:rsidRDefault="009C6CB3" w:rsidP="009C6CB3">
      <w:pPr>
        <w:numPr>
          <w:ilvl w:val="0"/>
          <w:numId w:val="8"/>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Click </w:t>
      </w:r>
      <w:r w:rsidRPr="009C6CB3">
        <w:rPr>
          <w:rFonts w:ascii="Times New Roman" w:eastAsia="Times New Roman" w:hAnsi="Times New Roman" w:cs="Times New Roman"/>
          <w:b/>
          <w:bCs/>
        </w:rPr>
        <w:t>Connection</w:t>
      </w:r>
      <w:r w:rsidRPr="009C6CB3">
        <w:rPr>
          <w:rFonts w:ascii="Times New Roman" w:eastAsia="Times New Roman" w:hAnsi="Times New Roman" w:cs="Times New Roman"/>
        </w:rPr>
        <w:t xml:space="preserve"> </w:t>
      </w:r>
    </w:p>
    <w:p w14:paraId="2AE0C51F" w14:textId="77777777" w:rsidR="009C6CB3" w:rsidRPr="009C6CB3" w:rsidRDefault="009C6CB3" w:rsidP="009C6CB3">
      <w:pPr>
        <w:numPr>
          <w:ilvl w:val="0"/>
          <w:numId w:val="8"/>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Set </w:t>
      </w:r>
      <w:r w:rsidRPr="009C6CB3">
        <w:rPr>
          <w:rFonts w:ascii="Times New Roman" w:eastAsia="Times New Roman" w:hAnsi="Times New Roman" w:cs="Times New Roman"/>
          <w:b/>
          <w:bCs/>
        </w:rPr>
        <w:t>Seconds between keepalives</w:t>
      </w:r>
      <w:r w:rsidRPr="009C6CB3">
        <w:rPr>
          <w:rFonts w:ascii="Times New Roman" w:eastAsia="Times New Roman" w:hAnsi="Times New Roman" w:cs="Times New Roman"/>
        </w:rPr>
        <w:t xml:space="preserve"> to </w:t>
      </w:r>
    </w:p>
    <w:p w14:paraId="0BF70AA2"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This allows you to keep the PuTTY session open for a longer period of time.</w:t>
      </w:r>
    </w:p>
    <w:p w14:paraId="1F5FB08F" w14:textId="77777777" w:rsidR="009C6CB3" w:rsidRPr="009C6CB3" w:rsidRDefault="009C6CB3" w:rsidP="009C6CB3">
      <w:pPr>
        <w:numPr>
          <w:ilvl w:val="0"/>
          <w:numId w:val="9"/>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Configure your PuTTY session:</w:t>
      </w:r>
    </w:p>
    <w:p w14:paraId="35053145" w14:textId="77777777" w:rsidR="009C6CB3" w:rsidRPr="009C6CB3" w:rsidRDefault="009C6CB3" w:rsidP="009C6CB3">
      <w:pPr>
        <w:numPr>
          <w:ilvl w:val="0"/>
          <w:numId w:val="10"/>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Click </w:t>
      </w:r>
      <w:r w:rsidRPr="009C6CB3">
        <w:rPr>
          <w:rFonts w:ascii="Times New Roman" w:eastAsia="Times New Roman" w:hAnsi="Times New Roman" w:cs="Times New Roman"/>
          <w:b/>
          <w:bCs/>
        </w:rPr>
        <w:t>Session</w:t>
      </w:r>
      <w:r w:rsidRPr="009C6CB3">
        <w:rPr>
          <w:rFonts w:ascii="Times New Roman" w:eastAsia="Times New Roman" w:hAnsi="Times New Roman" w:cs="Times New Roman"/>
        </w:rPr>
        <w:t xml:space="preserve"> </w:t>
      </w:r>
    </w:p>
    <w:p w14:paraId="233FFD4F" w14:textId="77777777" w:rsidR="009C6CB3" w:rsidRPr="009C6CB3" w:rsidRDefault="009C6CB3" w:rsidP="009C6CB3">
      <w:pPr>
        <w:numPr>
          <w:ilvl w:val="0"/>
          <w:numId w:val="10"/>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Host Name (or IP address):</w:t>
      </w:r>
      <w:r w:rsidRPr="009C6CB3">
        <w:rPr>
          <w:rFonts w:ascii="Times New Roman" w:eastAsia="Times New Roman" w:hAnsi="Times New Roman" w:cs="Times New Roman"/>
        </w:rPr>
        <w:t xml:space="preserve"> Copy and paste the </w:t>
      </w:r>
      <w:r w:rsidRPr="009C6CB3">
        <w:rPr>
          <w:rFonts w:ascii="Times New Roman" w:eastAsia="Times New Roman" w:hAnsi="Times New Roman" w:cs="Times New Roman"/>
          <w:b/>
          <w:bCs/>
        </w:rPr>
        <w:t>EC2PublicIp</w:t>
      </w:r>
      <w:r w:rsidRPr="009C6CB3">
        <w:rPr>
          <w:rFonts w:ascii="Times New Roman" w:eastAsia="Times New Roman" w:hAnsi="Times New Roman" w:cs="Times New Roman"/>
        </w:rPr>
        <w:t xml:space="preserve"> of your instance</w:t>
      </w:r>
    </w:p>
    <w:p w14:paraId="68E57FFC" w14:textId="77777777" w:rsidR="009C6CB3" w:rsidRPr="009C6CB3" w:rsidRDefault="009C6CB3" w:rsidP="009C6CB3">
      <w:pPr>
        <w:numPr>
          <w:ilvl w:val="0"/>
          <w:numId w:val="10"/>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In the </w:t>
      </w:r>
      <w:r w:rsidRPr="009C6CB3">
        <w:rPr>
          <w:rFonts w:ascii="Times New Roman" w:eastAsia="Times New Roman" w:hAnsi="Times New Roman" w:cs="Times New Roman"/>
          <w:b/>
          <w:bCs/>
        </w:rPr>
        <w:t>Connection</w:t>
      </w:r>
      <w:r w:rsidRPr="009C6CB3">
        <w:rPr>
          <w:rFonts w:ascii="Times New Roman" w:eastAsia="Times New Roman" w:hAnsi="Times New Roman" w:cs="Times New Roman"/>
        </w:rPr>
        <w:t xml:space="preserve"> list, expand </w:t>
      </w:r>
      <w:r w:rsidRPr="009C6CB3">
        <w:rPr>
          <w:rFonts w:ascii="Times New Roman" w:eastAsia="Times New Roman" w:hAnsi="Times New Roman" w:cs="Times New Roman"/>
          <w:b/>
          <w:bCs/>
        </w:rPr>
        <w:t>SSH</w:t>
      </w:r>
      <w:r w:rsidRPr="009C6CB3">
        <w:rPr>
          <w:rFonts w:ascii="Times New Roman" w:eastAsia="Times New Roman" w:hAnsi="Times New Roman" w:cs="Times New Roman"/>
        </w:rPr>
        <w:t xml:space="preserve"> </w:t>
      </w:r>
    </w:p>
    <w:p w14:paraId="476BE0E8" w14:textId="77777777" w:rsidR="009C6CB3" w:rsidRPr="009C6CB3" w:rsidRDefault="009C6CB3" w:rsidP="009C6CB3">
      <w:pPr>
        <w:numPr>
          <w:ilvl w:val="0"/>
          <w:numId w:val="10"/>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Click </w:t>
      </w:r>
      <w:r w:rsidRPr="009C6CB3">
        <w:rPr>
          <w:rFonts w:ascii="Times New Roman" w:eastAsia="Times New Roman" w:hAnsi="Times New Roman" w:cs="Times New Roman"/>
          <w:b/>
          <w:bCs/>
        </w:rPr>
        <w:t>Auth</w:t>
      </w:r>
      <w:r w:rsidRPr="009C6CB3">
        <w:rPr>
          <w:rFonts w:ascii="Times New Roman" w:eastAsia="Times New Roman" w:hAnsi="Times New Roman" w:cs="Times New Roman"/>
        </w:rPr>
        <w:t xml:space="preserve"> (don't expand it)</w:t>
      </w:r>
    </w:p>
    <w:p w14:paraId="109FEF83" w14:textId="77777777" w:rsidR="009C6CB3" w:rsidRPr="009C6CB3" w:rsidRDefault="009C6CB3" w:rsidP="009C6CB3">
      <w:pPr>
        <w:numPr>
          <w:ilvl w:val="0"/>
          <w:numId w:val="10"/>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Click Browse </w:t>
      </w:r>
    </w:p>
    <w:p w14:paraId="62B43626" w14:textId="77777777" w:rsidR="009C6CB3" w:rsidRPr="009C6CB3" w:rsidRDefault="009C6CB3" w:rsidP="009C6CB3">
      <w:pPr>
        <w:numPr>
          <w:ilvl w:val="0"/>
          <w:numId w:val="10"/>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Browse to and select the PPK file that you downloaded</w:t>
      </w:r>
    </w:p>
    <w:p w14:paraId="368E4D89" w14:textId="77777777" w:rsidR="009C6CB3" w:rsidRPr="009C6CB3" w:rsidRDefault="009C6CB3" w:rsidP="009C6CB3">
      <w:pPr>
        <w:numPr>
          <w:ilvl w:val="0"/>
          <w:numId w:val="10"/>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Click Open to select it</w:t>
      </w:r>
    </w:p>
    <w:p w14:paraId="0C4152AB" w14:textId="77777777" w:rsidR="009C6CB3" w:rsidRPr="009C6CB3" w:rsidRDefault="009C6CB3" w:rsidP="009C6CB3">
      <w:pPr>
        <w:numPr>
          <w:ilvl w:val="0"/>
          <w:numId w:val="10"/>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Click Open </w:t>
      </w:r>
    </w:p>
    <w:p w14:paraId="410D320D" w14:textId="77777777" w:rsidR="009C6CB3" w:rsidRPr="009C6CB3" w:rsidRDefault="009C6CB3" w:rsidP="009C6CB3">
      <w:pPr>
        <w:numPr>
          <w:ilvl w:val="0"/>
          <w:numId w:val="11"/>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Click </w:t>
      </w:r>
      <w:r w:rsidRPr="009C6CB3">
        <w:rPr>
          <w:rFonts w:ascii="Times New Roman" w:eastAsia="Times New Roman" w:hAnsi="Times New Roman" w:cs="Times New Roman"/>
          <w:b/>
          <w:bCs/>
        </w:rPr>
        <w:t>Yes</w:t>
      </w:r>
      <w:r w:rsidRPr="009C6CB3">
        <w:rPr>
          <w:rFonts w:ascii="Times New Roman" w:eastAsia="Times New Roman" w:hAnsi="Times New Roman" w:cs="Times New Roman"/>
        </w:rPr>
        <w:t>, to trust the host and connect to it.</w:t>
      </w:r>
    </w:p>
    <w:p w14:paraId="324604F3" w14:textId="77777777" w:rsidR="009C6CB3" w:rsidRPr="009C6CB3" w:rsidRDefault="009C6CB3" w:rsidP="009C6CB3">
      <w:pPr>
        <w:numPr>
          <w:ilvl w:val="0"/>
          <w:numId w:val="11"/>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When prompted </w:t>
      </w:r>
      <w:r w:rsidRPr="009C6CB3">
        <w:rPr>
          <w:rFonts w:ascii="Times New Roman" w:eastAsia="Times New Roman" w:hAnsi="Times New Roman" w:cs="Times New Roman"/>
          <w:b/>
          <w:bCs/>
        </w:rPr>
        <w:t>login as</w:t>
      </w:r>
      <w:r w:rsidRPr="009C6CB3">
        <w:rPr>
          <w:rFonts w:ascii="Times New Roman" w:eastAsia="Times New Roman" w:hAnsi="Times New Roman" w:cs="Times New Roman"/>
        </w:rPr>
        <w:t xml:space="preserve">, enter: </w:t>
      </w:r>
    </w:p>
    <w:p w14:paraId="4338AB27"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This will connect to your EC2 instance.</w:t>
      </w:r>
    </w:p>
    <w:p w14:paraId="700ADEF1" w14:textId="77777777" w:rsidR="009C6CB3" w:rsidRPr="009C6CB3" w:rsidRDefault="009C6CB3" w:rsidP="009C6CB3">
      <w:pPr>
        <w:numPr>
          <w:ilvl w:val="0"/>
          <w:numId w:val="12"/>
        </w:numPr>
        <w:spacing w:before="100" w:beforeAutospacing="1" w:after="100" w:afterAutospacing="1"/>
        <w:rPr>
          <w:rFonts w:ascii="Times New Roman" w:eastAsia="Times New Roman" w:hAnsi="Times New Roman" w:cs="Times New Roman"/>
        </w:rPr>
      </w:pPr>
      <w:hyperlink r:id="rId12" w:anchor="ssh-after" w:tgtFrame="_blank" w:history="1">
        <w:r w:rsidRPr="009C6CB3">
          <w:rPr>
            <w:rFonts w:ascii="Times New Roman" w:eastAsia="Times New Roman" w:hAnsi="Times New Roman" w:cs="Times New Roman"/>
            <w:color w:val="0000FF"/>
            <w:u w:val="single"/>
          </w:rPr>
          <w:t>Windows Users: Click here to skip ahead to the next task.</w:t>
        </w:r>
      </w:hyperlink>
    </w:p>
    <w:p w14:paraId="6C17B357" w14:textId="77777777" w:rsidR="009C6CB3" w:rsidRPr="009C6CB3" w:rsidRDefault="009C6CB3" w:rsidP="009C6CB3">
      <w:pPr>
        <w:spacing w:before="100" w:beforeAutospacing="1" w:after="100" w:afterAutospacing="1"/>
        <w:outlineLvl w:val="2"/>
        <w:rPr>
          <w:rFonts w:ascii="Times New Roman" w:eastAsia="Times New Roman" w:hAnsi="Times New Roman" w:cs="Times New Roman"/>
          <w:b/>
          <w:bCs/>
          <w:sz w:val="27"/>
          <w:szCs w:val="27"/>
        </w:rPr>
      </w:pPr>
      <w:r w:rsidRPr="009C6CB3">
        <w:rPr>
          <w:rFonts w:ascii="Times New Roman" w:eastAsia="Times New Roman" w:hAnsi="Times New Roman" w:cs="Times New Roman"/>
          <w:b/>
          <w:bCs/>
          <w:sz w:val="27"/>
          <w:szCs w:val="27"/>
        </w:rPr>
        <w:lastRenderedPageBreak/>
        <w:t>Mac and Linux Users</w:t>
      </w:r>
    </w:p>
    <w:p w14:paraId="6448111B"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These instructions are for Mac/Linux users only. If you are a Windows user, </w:t>
      </w:r>
      <w:hyperlink r:id="rId13" w:anchor="ssh-after" w:tgtFrame="_blank" w:history="1">
        <w:r w:rsidRPr="009C6CB3">
          <w:rPr>
            <w:rFonts w:ascii="Times New Roman" w:eastAsia="Times New Roman" w:hAnsi="Times New Roman" w:cs="Times New Roman"/>
            <w:color w:val="0000FF"/>
            <w:u w:val="single"/>
          </w:rPr>
          <w:t>skip ahead to the next task.</w:t>
        </w:r>
      </w:hyperlink>
    </w:p>
    <w:p w14:paraId="3BC5266E" w14:textId="77777777" w:rsidR="009C6CB3" w:rsidRPr="009C6CB3" w:rsidRDefault="009C6CB3" w:rsidP="009C6CB3">
      <w:pPr>
        <w:numPr>
          <w:ilvl w:val="0"/>
          <w:numId w:val="13"/>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To the left of the instructions you are currently reading, click </w:t>
      </w:r>
      <w:r w:rsidRPr="009C6CB3">
        <w:rPr>
          <w:rFonts w:ascii="Times New Roman" w:eastAsia="Times New Roman" w:hAnsi="Times New Roman" w:cs="Times New Roman"/>
          <w:b/>
          <w:bCs/>
        </w:rPr>
        <w:t>Download PEM</w:t>
      </w:r>
      <w:r w:rsidRPr="009C6CB3">
        <w:rPr>
          <w:rFonts w:ascii="Times New Roman" w:eastAsia="Times New Roman" w:hAnsi="Times New Roman" w:cs="Times New Roman"/>
        </w:rPr>
        <w:t>.</w:t>
      </w:r>
    </w:p>
    <w:p w14:paraId="156019D6" w14:textId="77777777" w:rsidR="009C6CB3" w:rsidRPr="009C6CB3" w:rsidRDefault="009C6CB3" w:rsidP="009C6CB3">
      <w:pPr>
        <w:numPr>
          <w:ilvl w:val="0"/>
          <w:numId w:val="13"/>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Save the file to the directory of your choice.</w:t>
      </w:r>
    </w:p>
    <w:p w14:paraId="22CBF259" w14:textId="77777777" w:rsidR="009C6CB3" w:rsidRPr="009C6CB3" w:rsidRDefault="009C6CB3" w:rsidP="009C6CB3">
      <w:pPr>
        <w:numPr>
          <w:ilvl w:val="0"/>
          <w:numId w:val="13"/>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Copy this command to a text editor:</w:t>
      </w:r>
    </w:p>
    <w:p w14:paraId="051CFE60"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9C6CB3">
        <w:rPr>
          <w:rFonts w:ascii="Courier New" w:eastAsia="Times New Roman" w:hAnsi="Courier New" w:cs="Courier New"/>
          <w:sz w:val="20"/>
          <w:szCs w:val="20"/>
        </w:rPr>
        <w:t>chmod</w:t>
      </w:r>
      <w:proofErr w:type="spellEnd"/>
      <w:r w:rsidRPr="009C6CB3">
        <w:rPr>
          <w:rFonts w:ascii="Courier New" w:eastAsia="Times New Roman" w:hAnsi="Courier New" w:cs="Courier New"/>
          <w:sz w:val="20"/>
          <w:szCs w:val="20"/>
        </w:rPr>
        <w:t xml:space="preserve"> 400 </w:t>
      </w:r>
      <w:proofErr w:type="spellStart"/>
      <w:r w:rsidRPr="009C6CB3">
        <w:rPr>
          <w:rFonts w:ascii="Courier New" w:eastAsia="Times New Roman" w:hAnsi="Courier New" w:cs="Courier New"/>
          <w:sz w:val="20"/>
          <w:szCs w:val="20"/>
        </w:rPr>
        <w:t>KEYPAIR.pem</w:t>
      </w:r>
      <w:proofErr w:type="spellEnd"/>
    </w:p>
    <w:p w14:paraId="44576BA3"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8C91FFC"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9C6CB3">
        <w:rPr>
          <w:rFonts w:ascii="Courier New" w:eastAsia="Times New Roman" w:hAnsi="Courier New" w:cs="Courier New"/>
          <w:sz w:val="20"/>
          <w:szCs w:val="20"/>
        </w:rPr>
        <w:t>ssh</w:t>
      </w:r>
      <w:proofErr w:type="spellEnd"/>
      <w:r w:rsidRPr="009C6CB3">
        <w:rPr>
          <w:rFonts w:ascii="Courier New" w:eastAsia="Times New Roman" w:hAnsi="Courier New" w:cs="Courier New"/>
          <w:sz w:val="20"/>
          <w:szCs w:val="20"/>
        </w:rPr>
        <w:t xml:space="preserve"> -</w:t>
      </w:r>
      <w:proofErr w:type="spellStart"/>
      <w:r w:rsidRPr="009C6CB3">
        <w:rPr>
          <w:rFonts w:ascii="Courier New" w:eastAsia="Times New Roman" w:hAnsi="Courier New" w:cs="Courier New"/>
          <w:sz w:val="20"/>
          <w:szCs w:val="20"/>
        </w:rPr>
        <w:t>i</w:t>
      </w:r>
      <w:proofErr w:type="spellEnd"/>
      <w:r w:rsidRPr="009C6CB3">
        <w:rPr>
          <w:rFonts w:ascii="Courier New" w:eastAsia="Times New Roman" w:hAnsi="Courier New" w:cs="Courier New"/>
          <w:sz w:val="20"/>
          <w:szCs w:val="20"/>
        </w:rPr>
        <w:t xml:space="preserve"> </w:t>
      </w:r>
      <w:proofErr w:type="spellStart"/>
      <w:r w:rsidRPr="009C6CB3">
        <w:rPr>
          <w:rFonts w:ascii="Courier New" w:eastAsia="Times New Roman" w:hAnsi="Courier New" w:cs="Courier New"/>
          <w:sz w:val="20"/>
          <w:szCs w:val="20"/>
        </w:rPr>
        <w:t>KEYPAIR.pem</w:t>
      </w:r>
      <w:proofErr w:type="spellEnd"/>
      <w:r w:rsidRPr="009C6CB3">
        <w:rPr>
          <w:rFonts w:ascii="Courier New" w:eastAsia="Times New Roman" w:hAnsi="Courier New" w:cs="Courier New"/>
          <w:sz w:val="20"/>
          <w:szCs w:val="20"/>
        </w:rPr>
        <w:t xml:space="preserve"> ec2-user@EC2PublicIP</w:t>
      </w:r>
    </w:p>
    <w:p w14:paraId="06DCE33D" w14:textId="77777777" w:rsidR="009C6CB3" w:rsidRPr="009C6CB3" w:rsidRDefault="009C6CB3" w:rsidP="009C6CB3">
      <w:pPr>
        <w:numPr>
          <w:ilvl w:val="0"/>
          <w:numId w:val="14"/>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Replace </w:t>
      </w:r>
      <w:proofErr w:type="spellStart"/>
      <w:r w:rsidRPr="009C6CB3">
        <w:rPr>
          <w:rFonts w:ascii="Times New Roman" w:eastAsia="Times New Roman" w:hAnsi="Times New Roman" w:cs="Times New Roman"/>
          <w:i/>
          <w:iCs/>
        </w:rPr>
        <w:t>KEYPAIR.pem</w:t>
      </w:r>
      <w:proofErr w:type="spellEnd"/>
      <w:r w:rsidRPr="009C6CB3">
        <w:rPr>
          <w:rFonts w:ascii="Times New Roman" w:eastAsia="Times New Roman" w:hAnsi="Times New Roman" w:cs="Times New Roman"/>
        </w:rPr>
        <w:t xml:space="preserve"> with the path to the PEM file you downloaded.</w:t>
      </w:r>
    </w:p>
    <w:p w14:paraId="630642B8" w14:textId="77777777" w:rsidR="009C6CB3" w:rsidRPr="009C6CB3" w:rsidRDefault="009C6CB3" w:rsidP="009C6CB3">
      <w:pPr>
        <w:numPr>
          <w:ilvl w:val="0"/>
          <w:numId w:val="14"/>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Replace </w:t>
      </w:r>
      <w:r w:rsidRPr="009C6CB3">
        <w:rPr>
          <w:rFonts w:ascii="Times New Roman" w:eastAsia="Times New Roman" w:hAnsi="Times New Roman" w:cs="Times New Roman"/>
          <w:i/>
          <w:iCs/>
        </w:rPr>
        <w:t>EC2PublicIP</w:t>
      </w:r>
      <w:r w:rsidRPr="009C6CB3">
        <w:rPr>
          <w:rFonts w:ascii="Times New Roman" w:eastAsia="Times New Roman" w:hAnsi="Times New Roman" w:cs="Times New Roman"/>
        </w:rPr>
        <w:t xml:space="preserve"> with the </w:t>
      </w:r>
      <w:r w:rsidRPr="009C6CB3">
        <w:rPr>
          <w:rFonts w:ascii="Times New Roman" w:eastAsia="Times New Roman" w:hAnsi="Times New Roman" w:cs="Times New Roman"/>
          <w:b/>
          <w:bCs/>
        </w:rPr>
        <w:t>EC2PublicIp</w:t>
      </w:r>
      <w:r w:rsidRPr="009C6CB3">
        <w:rPr>
          <w:rFonts w:ascii="Times New Roman" w:eastAsia="Times New Roman" w:hAnsi="Times New Roman" w:cs="Times New Roman"/>
        </w:rPr>
        <w:t xml:space="preserve"> of your instance.</w:t>
      </w:r>
    </w:p>
    <w:p w14:paraId="023A8974" w14:textId="77777777" w:rsidR="009C6CB3" w:rsidRPr="009C6CB3" w:rsidRDefault="009C6CB3" w:rsidP="009C6CB3">
      <w:pPr>
        <w:numPr>
          <w:ilvl w:val="0"/>
          <w:numId w:val="14"/>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Paste the updated command into the Terminal window and run it.</w:t>
      </w:r>
    </w:p>
    <w:p w14:paraId="1AB7DD3E" w14:textId="77777777" w:rsidR="009C6CB3" w:rsidRPr="009C6CB3" w:rsidRDefault="009C6CB3" w:rsidP="009C6CB3">
      <w:pPr>
        <w:numPr>
          <w:ilvl w:val="0"/>
          <w:numId w:val="14"/>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Type when prompted to allow a first connection to this remote SSH server.</w:t>
      </w:r>
    </w:p>
    <w:p w14:paraId="1AAF4C8C"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Because you are using a key pair for authentication, you will not be prompted for a password.</w:t>
      </w:r>
    </w:p>
    <w:p w14:paraId="52186A1B" w14:textId="77777777" w:rsidR="009C6CB3" w:rsidRPr="009C6CB3" w:rsidRDefault="009C6CB3" w:rsidP="009C6CB3">
      <w:pPr>
        <w:spacing w:before="100" w:beforeAutospacing="1" w:after="100" w:afterAutospacing="1"/>
        <w:outlineLvl w:val="1"/>
        <w:rPr>
          <w:rFonts w:ascii="Times New Roman" w:eastAsia="Times New Roman" w:hAnsi="Times New Roman" w:cs="Times New Roman"/>
          <w:b/>
          <w:bCs/>
          <w:sz w:val="36"/>
          <w:szCs w:val="36"/>
        </w:rPr>
      </w:pPr>
      <w:r w:rsidRPr="009C6CB3">
        <w:rPr>
          <w:rFonts w:ascii="Times New Roman" w:eastAsia="Times New Roman" w:hAnsi="Times New Roman" w:cs="Times New Roman"/>
          <w:b/>
          <w:bCs/>
          <w:sz w:val="36"/>
          <w:szCs w:val="36"/>
        </w:rPr>
        <w:t>Task 2: Configure the EB CLI (All Users)</w:t>
      </w:r>
    </w:p>
    <w:p w14:paraId="0DAB6015"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In this task, you will install and configure the Elastic Beanstalk CLI.</w:t>
      </w:r>
    </w:p>
    <w:p w14:paraId="0291CA0B" w14:textId="77777777" w:rsidR="009C6CB3" w:rsidRPr="009C6CB3" w:rsidRDefault="009C6CB3" w:rsidP="009C6CB3">
      <w:pPr>
        <w:numPr>
          <w:ilvl w:val="0"/>
          <w:numId w:val="15"/>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Install the EB CLI.</w:t>
      </w:r>
    </w:p>
    <w:p w14:paraId="2E00B541"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git clone https://github.com/aws/aws-elastic-beanstalk-cli-setup.git</w:t>
      </w:r>
    </w:p>
    <w:p w14:paraId="6C364D5D"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9C6CB3">
        <w:rPr>
          <w:rFonts w:ascii="Courier New" w:eastAsia="Times New Roman" w:hAnsi="Courier New" w:cs="Courier New"/>
          <w:sz w:val="20"/>
          <w:szCs w:val="20"/>
        </w:rPr>
        <w:t>./</w:t>
      </w:r>
      <w:proofErr w:type="spellStart"/>
      <w:proofErr w:type="gramEnd"/>
      <w:r w:rsidRPr="009C6CB3">
        <w:rPr>
          <w:rFonts w:ascii="Courier New" w:eastAsia="Times New Roman" w:hAnsi="Courier New" w:cs="Courier New"/>
          <w:sz w:val="20"/>
          <w:szCs w:val="20"/>
        </w:rPr>
        <w:t>aws</w:t>
      </w:r>
      <w:proofErr w:type="spellEnd"/>
      <w:r w:rsidRPr="009C6CB3">
        <w:rPr>
          <w:rFonts w:ascii="Courier New" w:eastAsia="Times New Roman" w:hAnsi="Courier New" w:cs="Courier New"/>
          <w:sz w:val="20"/>
          <w:szCs w:val="20"/>
        </w:rPr>
        <w:t>-elastic-beanstalk-cli-setup/scripts/</w:t>
      </w:r>
      <w:proofErr w:type="spellStart"/>
      <w:r w:rsidRPr="009C6CB3">
        <w:rPr>
          <w:rFonts w:ascii="Courier New" w:eastAsia="Times New Roman" w:hAnsi="Courier New" w:cs="Courier New"/>
          <w:sz w:val="20"/>
          <w:szCs w:val="20"/>
        </w:rPr>
        <w:t>bundled_installer</w:t>
      </w:r>
      <w:proofErr w:type="spellEnd"/>
      <w:r w:rsidRPr="009C6CB3">
        <w:rPr>
          <w:rFonts w:ascii="Courier New" w:eastAsia="Times New Roman" w:hAnsi="Courier New" w:cs="Courier New"/>
          <w:sz w:val="20"/>
          <w:szCs w:val="20"/>
        </w:rPr>
        <w:t xml:space="preserve"> --location /home/ec2-user</w:t>
      </w:r>
    </w:p>
    <w:p w14:paraId="7A42D5F4"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echo 'export PATH="/home/ec2-user</w:t>
      </w:r>
      <w:proofErr w:type="gramStart"/>
      <w:r w:rsidRPr="009C6CB3">
        <w:rPr>
          <w:rFonts w:ascii="Courier New" w:eastAsia="Times New Roman" w:hAnsi="Courier New" w:cs="Courier New"/>
          <w:sz w:val="20"/>
          <w:szCs w:val="20"/>
        </w:rPr>
        <w:t>/.</w:t>
      </w:r>
      <w:proofErr w:type="spellStart"/>
      <w:r w:rsidRPr="009C6CB3">
        <w:rPr>
          <w:rFonts w:ascii="Courier New" w:eastAsia="Times New Roman" w:hAnsi="Courier New" w:cs="Courier New"/>
          <w:sz w:val="20"/>
          <w:szCs w:val="20"/>
        </w:rPr>
        <w:t>ebcli</w:t>
      </w:r>
      <w:proofErr w:type="spellEnd"/>
      <w:proofErr w:type="gramEnd"/>
      <w:r w:rsidRPr="009C6CB3">
        <w:rPr>
          <w:rFonts w:ascii="Courier New" w:eastAsia="Times New Roman" w:hAnsi="Courier New" w:cs="Courier New"/>
          <w:sz w:val="20"/>
          <w:szCs w:val="20"/>
        </w:rPr>
        <w:t>-virtual-env/executables:$PATH"' &gt;&gt; ~/.</w:t>
      </w:r>
      <w:proofErr w:type="spellStart"/>
      <w:r w:rsidRPr="009C6CB3">
        <w:rPr>
          <w:rFonts w:ascii="Courier New" w:eastAsia="Times New Roman" w:hAnsi="Courier New" w:cs="Courier New"/>
          <w:sz w:val="20"/>
          <w:szCs w:val="20"/>
        </w:rPr>
        <w:t>bash_profile</w:t>
      </w:r>
      <w:proofErr w:type="spellEnd"/>
      <w:r w:rsidRPr="009C6CB3">
        <w:rPr>
          <w:rFonts w:ascii="Courier New" w:eastAsia="Times New Roman" w:hAnsi="Courier New" w:cs="Courier New"/>
          <w:sz w:val="20"/>
          <w:szCs w:val="20"/>
        </w:rPr>
        <w:t xml:space="preserve"> &amp;&amp; source ~/.</w:t>
      </w:r>
      <w:proofErr w:type="spellStart"/>
      <w:r w:rsidRPr="009C6CB3">
        <w:rPr>
          <w:rFonts w:ascii="Courier New" w:eastAsia="Times New Roman" w:hAnsi="Courier New" w:cs="Courier New"/>
          <w:sz w:val="20"/>
          <w:szCs w:val="20"/>
        </w:rPr>
        <w:t>bash_profile</w:t>
      </w:r>
      <w:proofErr w:type="spellEnd"/>
    </w:p>
    <w:p w14:paraId="7116E481"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This will take a few minutes to complete.</w:t>
      </w:r>
    </w:p>
    <w:p w14:paraId="1649143D" w14:textId="77777777" w:rsidR="009C6CB3" w:rsidRPr="009C6CB3" w:rsidRDefault="009C6CB3" w:rsidP="009C6CB3">
      <w:pPr>
        <w:numPr>
          <w:ilvl w:val="0"/>
          <w:numId w:val="16"/>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Create a working directory for the Elastic Beanstalk files and then navigate to them.</w:t>
      </w:r>
    </w:p>
    <w:p w14:paraId="0C9A26E1"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9C6CB3">
        <w:rPr>
          <w:rFonts w:ascii="Courier New" w:eastAsia="Times New Roman" w:hAnsi="Courier New" w:cs="Courier New"/>
          <w:sz w:val="20"/>
          <w:szCs w:val="20"/>
        </w:rPr>
        <w:t>mkdir</w:t>
      </w:r>
      <w:proofErr w:type="spellEnd"/>
      <w:r w:rsidRPr="009C6CB3">
        <w:rPr>
          <w:rFonts w:ascii="Courier New" w:eastAsia="Times New Roman" w:hAnsi="Courier New" w:cs="Courier New"/>
          <w:sz w:val="20"/>
          <w:szCs w:val="20"/>
        </w:rPr>
        <w:t xml:space="preserve"> ~/eb-lab</w:t>
      </w:r>
    </w:p>
    <w:p w14:paraId="10D23A7E"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cd ~/eb-lab</w:t>
      </w:r>
    </w:p>
    <w:p w14:paraId="6C1AA274" w14:textId="77777777" w:rsidR="009C6CB3" w:rsidRPr="009C6CB3" w:rsidRDefault="009C6CB3" w:rsidP="009C6CB3">
      <w:pPr>
        <w:numPr>
          <w:ilvl w:val="0"/>
          <w:numId w:val="17"/>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Initialize an Elastic Beanstalk project.</w:t>
      </w:r>
    </w:p>
    <w:p w14:paraId="54D71C33"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 xml:space="preserve">eb </w:t>
      </w:r>
      <w:proofErr w:type="spellStart"/>
      <w:r w:rsidRPr="009C6CB3">
        <w:rPr>
          <w:rFonts w:ascii="Courier New" w:eastAsia="Times New Roman" w:hAnsi="Courier New" w:cs="Courier New"/>
          <w:sz w:val="20"/>
          <w:szCs w:val="20"/>
        </w:rPr>
        <w:t>init</w:t>
      </w:r>
      <w:proofErr w:type="spellEnd"/>
    </w:p>
    <w:p w14:paraId="5B61A545"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After executing this command, you will configure EB CLI interactively and create an application that is a component of AWS Elastic Beanstalk.</w:t>
      </w:r>
    </w:p>
    <w:p w14:paraId="4C0E329D" w14:textId="77777777" w:rsidR="009C6CB3" w:rsidRPr="009C6CB3" w:rsidRDefault="009C6CB3" w:rsidP="009C6CB3">
      <w:pPr>
        <w:numPr>
          <w:ilvl w:val="0"/>
          <w:numId w:val="18"/>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Using the interactive wizard, configure:</w:t>
      </w:r>
    </w:p>
    <w:p w14:paraId="57B8961D" w14:textId="77777777" w:rsidR="009C6CB3" w:rsidRPr="009C6CB3" w:rsidRDefault="009C6CB3" w:rsidP="009C6CB3">
      <w:pPr>
        <w:numPr>
          <w:ilvl w:val="0"/>
          <w:numId w:val="19"/>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lastRenderedPageBreak/>
        <w:t>Select a default region:</w:t>
      </w:r>
      <w:r w:rsidRPr="009C6CB3">
        <w:rPr>
          <w:rFonts w:ascii="Times New Roman" w:eastAsia="Times New Roman" w:hAnsi="Times New Roman" w:cs="Times New Roman"/>
        </w:rPr>
        <w:t xml:space="preserve"> Enter the number that corresponds your </w:t>
      </w:r>
      <w:r w:rsidRPr="009C6CB3">
        <w:rPr>
          <w:rFonts w:ascii="Times New Roman" w:eastAsia="Times New Roman" w:hAnsi="Times New Roman" w:cs="Times New Roman"/>
          <w:b/>
          <w:bCs/>
        </w:rPr>
        <w:t>REGION</w:t>
      </w:r>
      <w:r w:rsidRPr="009C6CB3">
        <w:rPr>
          <w:rFonts w:ascii="Times New Roman" w:eastAsia="Times New Roman" w:hAnsi="Times New Roman" w:cs="Times New Roman"/>
        </w:rPr>
        <w:t xml:space="preserve"> value located to the left of these instructions</w:t>
      </w:r>
    </w:p>
    <w:p w14:paraId="5F63B1A5" w14:textId="77777777" w:rsidR="009C6CB3" w:rsidRPr="009C6CB3" w:rsidRDefault="009C6CB3" w:rsidP="009C6CB3">
      <w:pPr>
        <w:numPr>
          <w:ilvl w:val="0"/>
          <w:numId w:val="19"/>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Enter Application Name:</w:t>
      </w:r>
      <w:r w:rsidRPr="009C6CB3">
        <w:rPr>
          <w:rFonts w:ascii="Times New Roman" w:eastAsia="Times New Roman" w:hAnsi="Times New Roman" w:cs="Times New Roman"/>
        </w:rPr>
        <w:t xml:space="preserve"> Press </w:t>
      </w:r>
      <w:r w:rsidRPr="009C6CB3">
        <w:rPr>
          <w:rFonts w:ascii="Times New Roman" w:eastAsia="Times New Roman" w:hAnsi="Times New Roman" w:cs="Times New Roman"/>
          <w:i/>
          <w:iCs/>
        </w:rPr>
        <w:t>Enter</w:t>
      </w:r>
      <w:r w:rsidRPr="009C6CB3">
        <w:rPr>
          <w:rFonts w:ascii="Times New Roman" w:eastAsia="Times New Roman" w:hAnsi="Times New Roman" w:cs="Times New Roman"/>
        </w:rPr>
        <w:t xml:space="preserve"> </w:t>
      </w:r>
    </w:p>
    <w:p w14:paraId="0EA3025A" w14:textId="77777777" w:rsidR="009C6CB3" w:rsidRPr="009C6CB3" w:rsidRDefault="009C6CB3" w:rsidP="009C6CB3">
      <w:pPr>
        <w:numPr>
          <w:ilvl w:val="0"/>
          <w:numId w:val="19"/>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Select a platform:</w:t>
      </w:r>
      <w:r w:rsidRPr="009C6CB3">
        <w:rPr>
          <w:rFonts w:ascii="Times New Roman" w:eastAsia="Times New Roman" w:hAnsi="Times New Roman" w:cs="Times New Roman"/>
        </w:rPr>
        <w:t xml:space="preserve"> Enter the number for </w:t>
      </w:r>
      <w:r w:rsidRPr="009C6CB3">
        <w:rPr>
          <w:rFonts w:ascii="Times New Roman" w:eastAsia="Times New Roman" w:hAnsi="Times New Roman" w:cs="Times New Roman"/>
          <w:i/>
          <w:iCs/>
        </w:rPr>
        <w:t>PHP</w:t>
      </w:r>
      <w:r w:rsidRPr="009C6CB3">
        <w:rPr>
          <w:rFonts w:ascii="Times New Roman" w:eastAsia="Times New Roman" w:hAnsi="Times New Roman" w:cs="Times New Roman"/>
        </w:rPr>
        <w:t xml:space="preserve"> </w:t>
      </w:r>
    </w:p>
    <w:p w14:paraId="1E9DF064" w14:textId="77777777" w:rsidR="009C6CB3" w:rsidRPr="009C6CB3" w:rsidRDefault="009C6CB3" w:rsidP="009C6CB3">
      <w:pPr>
        <w:numPr>
          <w:ilvl w:val="0"/>
          <w:numId w:val="19"/>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Select a platform version:</w:t>
      </w:r>
      <w:r w:rsidRPr="009C6CB3">
        <w:rPr>
          <w:rFonts w:ascii="Times New Roman" w:eastAsia="Times New Roman" w:hAnsi="Times New Roman" w:cs="Times New Roman"/>
        </w:rPr>
        <w:t xml:space="preserve"> Enter the number for </w:t>
      </w:r>
      <w:r w:rsidRPr="009C6CB3">
        <w:rPr>
          <w:rFonts w:ascii="Times New Roman" w:eastAsia="Times New Roman" w:hAnsi="Times New Roman" w:cs="Times New Roman"/>
          <w:i/>
          <w:iCs/>
        </w:rPr>
        <w:t>PHP 7.4 running on 64bit Amazon Linux 2</w:t>
      </w:r>
      <w:r w:rsidRPr="009C6CB3">
        <w:rPr>
          <w:rFonts w:ascii="Times New Roman" w:eastAsia="Times New Roman" w:hAnsi="Times New Roman" w:cs="Times New Roman"/>
        </w:rPr>
        <w:t xml:space="preserve"> </w:t>
      </w:r>
    </w:p>
    <w:p w14:paraId="2C1C00EC" w14:textId="77777777" w:rsidR="009C6CB3" w:rsidRPr="009C6CB3" w:rsidRDefault="009C6CB3" w:rsidP="009C6CB3">
      <w:pPr>
        <w:numPr>
          <w:ilvl w:val="0"/>
          <w:numId w:val="19"/>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Do you want to set up SSH for your instances?</w:t>
      </w:r>
      <w:r w:rsidRPr="009C6CB3">
        <w:rPr>
          <w:rFonts w:ascii="Times New Roman" w:eastAsia="Times New Roman" w:hAnsi="Times New Roman" w:cs="Times New Roman"/>
        </w:rPr>
        <w:t xml:space="preserve"> </w:t>
      </w:r>
    </w:p>
    <w:p w14:paraId="495C3A58" w14:textId="77777777" w:rsidR="009C6CB3" w:rsidRPr="009C6CB3" w:rsidRDefault="009C6CB3" w:rsidP="009C6CB3">
      <w:pPr>
        <w:numPr>
          <w:ilvl w:val="1"/>
          <w:numId w:val="19"/>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Enter </w:t>
      </w:r>
    </w:p>
    <w:p w14:paraId="72372F49" w14:textId="77777777" w:rsidR="009C6CB3" w:rsidRPr="009C6CB3" w:rsidRDefault="009C6CB3" w:rsidP="009C6CB3">
      <w:pPr>
        <w:numPr>
          <w:ilvl w:val="1"/>
          <w:numId w:val="19"/>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Press </w:t>
      </w:r>
      <w:r w:rsidRPr="009C6CB3">
        <w:rPr>
          <w:rFonts w:ascii="Times New Roman" w:eastAsia="Times New Roman" w:hAnsi="Times New Roman" w:cs="Times New Roman"/>
          <w:b/>
          <w:bCs/>
        </w:rPr>
        <w:t>Enter</w:t>
      </w:r>
      <w:r w:rsidRPr="009C6CB3">
        <w:rPr>
          <w:rFonts w:ascii="Times New Roman" w:eastAsia="Times New Roman" w:hAnsi="Times New Roman" w:cs="Times New Roman"/>
        </w:rPr>
        <w:t xml:space="preserve"> </w:t>
      </w:r>
    </w:p>
    <w:p w14:paraId="4A1E043F" w14:textId="77777777" w:rsidR="009C6CB3" w:rsidRPr="009C6CB3" w:rsidRDefault="009C6CB3" w:rsidP="009C6CB3">
      <w:pPr>
        <w:spacing w:before="100" w:beforeAutospacing="1" w:after="100" w:afterAutospacing="1"/>
        <w:outlineLvl w:val="1"/>
        <w:rPr>
          <w:rFonts w:ascii="Times New Roman" w:eastAsia="Times New Roman" w:hAnsi="Times New Roman" w:cs="Times New Roman"/>
          <w:b/>
          <w:bCs/>
          <w:sz w:val="36"/>
          <w:szCs w:val="36"/>
        </w:rPr>
      </w:pPr>
      <w:r w:rsidRPr="009C6CB3">
        <w:rPr>
          <w:rFonts w:ascii="Times New Roman" w:eastAsia="Times New Roman" w:hAnsi="Times New Roman" w:cs="Times New Roman"/>
          <w:b/>
          <w:bCs/>
          <w:sz w:val="36"/>
          <w:szCs w:val="36"/>
        </w:rPr>
        <w:t>Task 3: Deploy Your Application</w:t>
      </w:r>
    </w:p>
    <w:p w14:paraId="7C95C11F"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At this point, the AWS Elastic Beanstalk configuration for your application has been created. The configuration is stored in the </w:t>
      </w:r>
      <w:proofErr w:type="gramStart"/>
      <w:r w:rsidRPr="009C6CB3">
        <w:rPr>
          <w:rFonts w:ascii="Times New Roman" w:eastAsia="Times New Roman" w:hAnsi="Times New Roman" w:cs="Times New Roman"/>
        </w:rPr>
        <w:t>".</w:t>
      </w:r>
      <w:proofErr w:type="spellStart"/>
      <w:r w:rsidRPr="009C6CB3">
        <w:rPr>
          <w:rFonts w:ascii="Times New Roman" w:eastAsia="Times New Roman" w:hAnsi="Times New Roman" w:cs="Times New Roman"/>
        </w:rPr>
        <w:t>elasticbeanstalk</w:t>
      </w:r>
      <w:proofErr w:type="spellEnd"/>
      <w:proofErr w:type="gramEnd"/>
      <w:r w:rsidRPr="009C6CB3">
        <w:rPr>
          <w:rFonts w:ascii="Times New Roman" w:eastAsia="Times New Roman" w:hAnsi="Times New Roman" w:cs="Times New Roman"/>
        </w:rPr>
        <w:t>" sub-directory under your application directory "eb-lab". If you are curious, you can inspect its contents to see what kind of information it contains.</w:t>
      </w:r>
    </w:p>
    <w:p w14:paraId="181EB31B"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In this task, you will create the AWS Elastic Beanstalk environment and deploy the source code to it.</w:t>
      </w:r>
    </w:p>
    <w:p w14:paraId="6CC9DB90" w14:textId="77777777" w:rsidR="009C6CB3" w:rsidRPr="009C6CB3" w:rsidRDefault="009C6CB3" w:rsidP="009C6CB3">
      <w:pPr>
        <w:numPr>
          <w:ilvl w:val="0"/>
          <w:numId w:val="20"/>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Navigate to the /</w:t>
      </w:r>
      <w:proofErr w:type="spellStart"/>
      <w:r w:rsidRPr="009C6CB3">
        <w:rPr>
          <w:rFonts w:ascii="Times New Roman" w:eastAsia="Times New Roman" w:hAnsi="Times New Roman" w:cs="Times New Roman"/>
        </w:rPr>
        <w:t>tmp</w:t>
      </w:r>
      <w:proofErr w:type="spellEnd"/>
      <w:r w:rsidRPr="009C6CB3">
        <w:rPr>
          <w:rFonts w:ascii="Times New Roman" w:eastAsia="Times New Roman" w:hAnsi="Times New Roman" w:cs="Times New Roman"/>
        </w:rPr>
        <w:t xml:space="preserve"> directory and download the source code package to deploy.</w:t>
      </w:r>
    </w:p>
    <w:p w14:paraId="16F90B77"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cd /</w:t>
      </w:r>
      <w:proofErr w:type="spellStart"/>
      <w:r w:rsidRPr="009C6CB3">
        <w:rPr>
          <w:rFonts w:ascii="Courier New" w:eastAsia="Times New Roman" w:hAnsi="Courier New" w:cs="Courier New"/>
          <w:sz w:val="20"/>
          <w:szCs w:val="20"/>
        </w:rPr>
        <w:t>tmp</w:t>
      </w:r>
      <w:proofErr w:type="spellEnd"/>
    </w:p>
    <w:p w14:paraId="6B399A49"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9C6CB3">
        <w:rPr>
          <w:rFonts w:ascii="Courier New" w:eastAsia="Times New Roman" w:hAnsi="Courier New" w:cs="Courier New"/>
          <w:sz w:val="20"/>
          <w:szCs w:val="20"/>
        </w:rPr>
        <w:t>wget</w:t>
      </w:r>
      <w:proofErr w:type="spellEnd"/>
      <w:r w:rsidRPr="009C6CB3">
        <w:rPr>
          <w:rFonts w:ascii="Courier New" w:eastAsia="Times New Roman" w:hAnsi="Courier New" w:cs="Courier New"/>
          <w:sz w:val="20"/>
          <w:szCs w:val="20"/>
        </w:rPr>
        <w:t xml:space="preserve"> https://us-west-2-aws-training.s3.us-west-2.amazonaws.com/awsu-spl/spl-47/1.4.8.prod/scripts/ec2-info.zip</w:t>
      </w:r>
    </w:p>
    <w:p w14:paraId="1BE0DC5B" w14:textId="77777777" w:rsidR="009C6CB3" w:rsidRPr="009C6CB3" w:rsidRDefault="009C6CB3" w:rsidP="009C6CB3">
      <w:pPr>
        <w:numPr>
          <w:ilvl w:val="0"/>
          <w:numId w:val="21"/>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Unpack the zip file.</w:t>
      </w:r>
    </w:p>
    <w:p w14:paraId="1C725006"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unzip ec2-info.zip</w:t>
      </w:r>
    </w:p>
    <w:p w14:paraId="6874BC29" w14:textId="77777777" w:rsidR="009C6CB3" w:rsidRPr="009C6CB3" w:rsidRDefault="009C6CB3" w:rsidP="009C6CB3">
      <w:pPr>
        <w:numPr>
          <w:ilvl w:val="0"/>
          <w:numId w:val="22"/>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Copy the source code to your Elastic Beanstalk working directory.</w:t>
      </w:r>
    </w:p>
    <w:p w14:paraId="616363C2"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cp -r ec2-info/* ~/eb-lab/</w:t>
      </w:r>
    </w:p>
    <w:p w14:paraId="3CF6F4C6" w14:textId="77777777" w:rsidR="009C6CB3" w:rsidRPr="009C6CB3" w:rsidRDefault="009C6CB3" w:rsidP="009C6CB3">
      <w:pPr>
        <w:numPr>
          <w:ilvl w:val="0"/>
          <w:numId w:val="23"/>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Navigate to your Elastic Beanstalk working directory.</w:t>
      </w:r>
    </w:p>
    <w:p w14:paraId="69192DF6"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cd ~/eb-lab/</w:t>
      </w:r>
    </w:p>
    <w:p w14:paraId="06053500" w14:textId="77777777" w:rsidR="009C6CB3" w:rsidRPr="009C6CB3" w:rsidRDefault="009C6CB3" w:rsidP="009C6CB3">
      <w:pPr>
        <w:numPr>
          <w:ilvl w:val="0"/>
          <w:numId w:val="24"/>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Create AWS Elastic Beanstalk environment.</w:t>
      </w:r>
    </w:p>
    <w:p w14:paraId="10CEF36E"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eb create --</w:t>
      </w:r>
      <w:proofErr w:type="spellStart"/>
      <w:r w:rsidRPr="009C6CB3">
        <w:rPr>
          <w:rFonts w:ascii="Courier New" w:eastAsia="Times New Roman" w:hAnsi="Courier New" w:cs="Courier New"/>
          <w:sz w:val="20"/>
          <w:szCs w:val="20"/>
        </w:rPr>
        <w:t>vpc</w:t>
      </w:r>
      <w:proofErr w:type="spellEnd"/>
      <w:r w:rsidRPr="009C6CB3">
        <w:rPr>
          <w:rFonts w:ascii="Courier New" w:eastAsia="Times New Roman" w:hAnsi="Courier New" w:cs="Courier New"/>
          <w:sz w:val="20"/>
          <w:szCs w:val="20"/>
        </w:rPr>
        <w:t xml:space="preserve"> --service-role </w:t>
      </w:r>
      <w:proofErr w:type="spellStart"/>
      <w:r w:rsidRPr="009C6CB3">
        <w:rPr>
          <w:rFonts w:ascii="Courier New" w:eastAsia="Times New Roman" w:hAnsi="Courier New" w:cs="Courier New"/>
          <w:sz w:val="20"/>
          <w:szCs w:val="20"/>
        </w:rPr>
        <w:t>aws</w:t>
      </w:r>
      <w:proofErr w:type="spellEnd"/>
      <w:r w:rsidRPr="009C6CB3">
        <w:rPr>
          <w:rFonts w:ascii="Courier New" w:eastAsia="Times New Roman" w:hAnsi="Courier New" w:cs="Courier New"/>
          <w:sz w:val="20"/>
          <w:szCs w:val="20"/>
        </w:rPr>
        <w:t>-</w:t>
      </w:r>
      <w:proofErr w:type="spellStart"/>
      <w:r w:rsidRPr="009C6CB3">
        <w:rPr>
          <w:rFonts w:ascii="Courier New" w:eastAsia="Times New Roman" w:hAnsi="Courier New" w:cs="Courier New"/>
          <w:sz w:val="20"/>
          <w:szCs w:val="20"/>
        </w:rPr>
        <w:t>elasticbeanstalk</w:t>
      </w:r>
      <w:proofErr w:type="spellEnd"/>
      <w:r w:rsidRPr="009C6CB3">
        <w:rPr>
          <w:rFonts w:ascii="Courier New" w:eastAsia="Times New Roman" w:hAnsi="Courier New" w:cs="Courier New"/>
          <w:sz w:val="20"/>
          <w:szCs w:val="20"/>
        </w:rPr>
        <w:t>-service-role</w:t>
      </w:r>
    </w:p>
    <w:p w14:paraId="6E5D7FCD"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Note:</w:t>
      </w:r>
      <w:r w:rsidRPr="009C6CB3">
        <w:rPr>
          <w:rFonts w:ascii="Times New Roman" w:eastAsia="Times New Roman" w:hAnsi="Times New Roman" w:cs="Times New Roman"/>
        </w:rPr>
        <w:t xml:space="preserve"> The role </w:t>
      </w:r>
      <w:proofErr w:type="spellStart"/>
      <w:r w:rsidRPr="009C6CB3">
        <w:rPr>
          <w:rFonts w:ascii="Times New Roman" w:eastAsia="Times New Roman" w:hAnsi="Times New Roman" w:cs="Times New Roman"/>
          <w:b/>
          <w:bCs/>
        </w:rPr>
        <w:t>aws</w:t>
      </w:r>
      <w:proofErr w:type="spellEnd"/>
      <w:r w:rsidRPr="009C6CB3">
        <w:rPr>
          <w:rFonts w:ascii="Times New Roman" w:eastAsia="Times New Roman" w:hAnsi="Times New Roman" w:cs="Times New Roman"/>
          <w:b/>
          <w:bCs/>
        </w:rPr>
        <w:t>-</w:t>
      </w:r>
      <w:proofErr w:type="spellStart"/>
      <w:r w:rsidRPr="009C6CB3">
        <w:rPr>
          <w:rFonts w:ascii="Times New Roman" w:eastAsia="Times New Roman" w:hAnsi="Times New Roman" w:cs="Times New Roman"/>
          <w:b/>
          <w:bCs/>
        </w:rPr>
        <w:t>elasticbeanstalk</w:t>
      </w:r>
      <w:proofErr w:type="spellEnd"/>
      <w:r w:rsidRPr="009C6CB3">
        <w:rPr>
          <w:rFonts w:ascii="Times New Roman" w:eastAsia="Times New Roman" w:hAnsi="Times New Roman" w:cs="Times New Roman"/>
          <w:b/>
          <w:bCs/>
        </w:rPr>
        <w:t>-service-role</w:t>
      </w:r>
      <w:r w:rsidRPr="009C6CB3">
        <w:rPr>
          <w:rFonts w:ascii="Times New Roman" w:eastAsia="Times New Roman" w:hAnsi="Times New Roman" w:cs="Times New Roman"/>
        </w:rPr>
        <w:t xml:space="preserve"> was created as part of the lab setup. You're passing that role to the Elastic Beanstalk service which provides it with the necessary permissions to launch the environment needed for this lab.</w:t>
      </w:r>
    </w:p>
    <w:p w14:paraId="13FCC832" w14:textId="77777777" w:rsidR="009C6CB3" w:rsidRPr="009C6CB3" w:rsidRDefault="009C6CB3" w:rsidP="009C6CB3">
      <w:pPr>
        <w:numPr>
          <w:ilvl w:val="0"/>
          <w:numId w:val="25"/>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Using the interactive wizard, configure:</w:t>
      </w:r>
    </w:p>
    <w:p w14:paraId="6398EF38" w14:textId="77777777" w:rsidR="009C6CB3" w:rsidRPr="009C6CB3" w:rsidRDefault="009C6CB3" w:rsidP="009C6CB3">
      <w:pPr>
        <w:numPr>
          <w:ilvl w:val="0"/>
          <w:numId w:val="26"/>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lastRenderedPageBreak/>
        <w:t>Enter Environment Name:</w:t>
      </w:r>
      <w:r w:rsidRPr="009C6CB3">
        <w:rPr>
          <w:rFonts w:ascii="Times New Roman" w:eastAsia="Times New Roman" w:hAnsi="Times New Roman" w:cs="Times New Roman"/>
        </w:rPr>
        <w:t xml:space="preserve"> Press </w:t>
      </w:r>
      <w:r w:rsidRPr="009C6CB3">
        <w:rPr>
          <w:rFonts w:ascii="Times New Roman" w:eastAsia="Times New Roman" w:hAnsi="Times New Roman" w:cs="Times New Roman"/>
          <w:i/>
          <w:iCs/>
        </w:rPr>
        <w:t>Enter</w:t>
      </w:r>
      <w:r w:rsidRPr="009C6CB3">
        <w:rPr>
          <w:rFonts w:ascii="Times New Roman" w:eastAsia="Times New Roman" w:hAnsi="Times New Roman" w:cs="Times New Roman"/>
        </w:rPr>
        <w:t xml:space="preserve"> </w:t>
      </w:r>
    </w:p>
    <w:p w14:paraId="7D1E1500" w14:textId="77777777" w:rsidR="009C6CB3" w:rsidRPr="009C6CB3" w:rsidRDefault="009C6CB3" w:rsidP="009C6CB3">
      <w:pPr>
        <w:numPr>
          <w:ilvl w:val="0"/>
          <w:numId w:val="26"/>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Enter DNS CNAME prefix:</w:t>
      </w:r>
      <w:r w:rsidRPr="009C6CB3">
        <w:rPr>
          <w:rFonts w:ascii="Times New Roman" w:eastAsia="Times New Roman" w:hAnsi="Times New Roman" w:cs="Times New Roman"/>
        </w:rPr>
        <w:t xml:space="preserve"> Enter </w:t>
      </w:r>
    </w:p>
    <w:p w14:paraId="0618A328" w14:textId="77777777" w:rsidR="009C6CB3" w:rsidRPr="009C6CB3" w:rsidRDefault="009C6CB3" w:rsidP="009C6CB3">
      <w:pPr>
        <w:numPr>
          <w:ilvl w:val="0"/>
          <w:numId w:val="26"/>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Replace </w:t>
      </w:r>
      <w:r w:rsidRPr="009C6CB3">
        <w:rPr>
          <w:rFonts w:ascii="Times New Roman" w:eastAsia="Times New Roman" w:hAnsi="Times New Roman" w:cs="Times New Roman"/>
          <w:b/>
          <w:bCs/>
        </w:rPr>
        <w:t>NUMBER</w:t>
      </w:r>
      <w:r w:rsidRPr="009C6CB3">
        <w:rPr>
          <w:rFonts w:ascii="Times New Roman" w:eastAsia="Times New Roman" w:hAnsi="Times New Roman" w:cs="Times New Roman"/>
        </w:rPr>
        <w:t xml:space="preserve"> with a </w:t>
      </w:r>
      <w:r w:rsidRPr="009C6CB3">
        <w:rPr>
          <w:rFonts w:ascii="Times New Roman" w:eastAsia="Times New Roman" w:hAnsi="Times New Roman" w:cs="Times New Roman"/>
          <w:i/>
          <w:iCs/>
        </w:rPr>
        <w:t>long</w:t>
      </w:r>
      <w:r w:rsidRPr="009C6CB3">
        <w:rPr>
          <w:rFonts w:ascii="Times New Roman" w:eastAsia="Times New Roman" w:hAnsi="Times New Roman" w:cs="Times New Roman"/>
        </w:rPr>
        <w:t xml:space="preserve"> random string of numbers, then press </w:t>
      </w:r>
      <w:r w:rsidRPr="009C6CB3">
        <w:rPr>
          <w:rFonts w:ascii="Times New Roman" w:eastAsia="Times New Roman" w:hAnsi="Times New Roman" w:cs="Times New Roman"/>
          <w:b/>
          <w:bCs/>
        </w:rPr>
        <w:t>Enter</w:t>
      </w:r>
      <w:r w:rsidRPr="009C6CB3">
        <w:rPr>
          <w:rFonts w:ascii="Times New Roman" w:eastAsia="Times New Roman" w:hAnsi="Times New Roman" w:cs="Times New Roman"/>
        </w:rPr>
        <w:t xml:space="preserve"> </w:t>
      </w:r>
    </w:p>
    <w:p w14:paraId="7A37D646" w14:textId="77777777" w:rsidR="009C6CB3" w:rsidRPr="009C6CB3" w:rsidRDefault="009C6CB3" w:rsidP="009C6CB3">
      <w:pPr>
        <w:numPr>
          <w:ilvl w:val="0"/>
          <w:numId w:val="26"/>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Select a load balancer type:</w:t>
      </w:r>
      <w:r w:rsidRPr="009C6CB3">
        <w:rPr>
          <w:rFonts w:ascii="Times New Roman" w:eastAsia="Times New Roman" w:hAnsi="Times New Roman" w:cs="Times New Roman"/>
        </w:rPr>
        <w:t xml:space="preserve"> Enter the number for </w:t>
      </w:r>
      <w:r w:rsidRPr="009C6CB3">
        <w:rPr>
          <w:rFonts w:ascii="Times New Roman" w:eastAsia="Times New Roman" w:hAnsi="Times New Roman" w:cs="Times New Roman"/>
          <w:b/>
          <w:bCs/>
        </w:rPr>
        <w:t>application</w:t>
      </w:r>
      <w:r w:rsidRPr="009C6CB3">
        <w:rPr>
          <w:rFonts w:ascii="Times New Roman" w:eastAsia="Times New Roman" w:hAnsi="Times New Roman" w:cs="Times New Roman"/>
        </w:rPr>
        <w:t xml:space="preserve"> </w:t>
      </w:r>
    </w:p>
    <w:p w14:paraId="4B2423BB" w14:textId="77777777" w:rsidR="009C6CB3" w:rsidRPr="009C6CB3" w:rsidRDefault="009C6CB3" w:rsidP="009C6CB3">
      <w:pPr>
        <w:numPr>
          <w:ilvl w:val="0"/>
          <w:numId w:val="26"/>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Would you like to enable Spot Fleet requests...</w:t>
      </w:r>
      <w:r w:rsidRPr="009C6CB3">
        <w:rPr>
          <w:rFonts w:ascii="Times New Roman" w:eastAsia="Times New Roman" w:hAnsi="Times New Roman" w:cs="Times New Roman"/>
        </w:rPr>
        <w:t xml:space="preserve"> </w:t>
      </w:r>
      <w:proofErr w:type="gramStart"/>
      <w:r w:rsidRPr="009C6CB3">
        <w:rPr>
          <w:rFonts w:ascii="Times New Roman" w:eastAsia="Times New Roman" w:hAnsi="Times New Roman" w:cs="Times New Roman"/>
        </w:rPr>
        <w:t>Enter</w:t>
      </w:r>
      <w:proofErr w:type="gramEnd"/>
      <w:r w:rsidRPr="009C6CB3">
        <w:rPr>
          <w:rFonts w:ascii="Times New Roman" w:eastAsia="Times New Roman" w:hAnsi="Times New Roman" w:cs="Times New Roman"/>
        </w:rPr>
        <w:t xml:space="preserve"> </w:t>
      </w:r>
    </w:p>
    <w:p w14:paraId="447B90C7" w14:textId="77777777" w:rsidR="009C6CB3" w:rsidRPr="009C6CB3" w:rsidRDefault="009C6CB3" w:rsidP="009C6CB3">
      <w:pPr>
        <w:numPr>
          <w:ilvl w:val="0"/>
          <w:numId w:val="26"/>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Enter the VPC ID:</w:t>
      </w:r>
      <w:r w:rsidRPr="009C6CB3">
        <w:rPr>
          <w:rFonts w:ascii="Times New Roman" w:eastAsia="Times New Roman" w:hAnsi="Times New Roman" w:cs="Times New Roman"/>
        </w:rPr>
        <w:t xml:space="preserve"> Paste the value of </w:t>
      </w:r>
      <w:r w:rsidRPr="009C6CB3">
        <w:rPr>
          <w:rFonts w:ascii="Times New Roman" w:eastAsia="Times New Roman" w:hAnsi="Times New Roman" w:cs="Times New Roman"/>
          <w:b/>
          <w:bCs/>
        </w:rPr>
        <w:t>VPCID</w:t>
      </w:r>
      <w:r w:rsidRPr="009C6CB3">
        <w:rPr>
          <w:rFonts w:ascii="Times New Roman" w:eastAsia="Times New Roman" w:hAnsi="Times New Roman" w:cs="Times New Roman"/>
        </w:rPr>
        <w:t xml:space="preserve"> located to the left of these instructions</w:t>
      </w:r>
    </w:p>
    <w:p w14:paraId="536E05F2" w14:textId="77777777" w:rsidR="009C6CB3" w:rsidRPr="009C6CB3" w:rsidRDefault="009C6CB3" w:rsidP="009C6CB3">
      <w:pPr>
        <w:numPr>
          <w:ilvl w:val="0"/>
          <w:numId w:val="26"/>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 xml:space="preserve">Do you want to associate a public IP </w:t>
      </w:r>
      <w:proofErr w:type="gramStart"/>
      <w:r w:rsidRPr="009C6CB3">
        <w:rPr>
          <w:rFonts w:ascii="Times New Roman" w:eastAsia="Times New Roman" w:hAnsi="Times New Roman" w:cs="Times New Roman"/>
          <w:b/>
          <w:bCs/>
        </w:rPr>
        <w:t>address?:</w:t>
      </w:r>
      <w:proofErr w:type="gramEnd"/>
      <w:r w:rsidRPr="009C6CB3">
        <w:rPr>
          <w:rFonts w:ascii="Times New Roman" w:eastAsia="Times New Roman" w:hAnsi="Times New Roman" w:cs="Times New Roman"/>
        </w:rPr>
        <w:t xml:space="preserve"> </w:t>
      </w:r>
    </w:p>
    <w:p w14:paraId="3EE70515" w14:textId="77777777" w:rsidR="009C6CB3" w:rsidRPr="009C6CB3" w:rsidRDefault="009C6CB3" w:rsidP="009C6CB3">
      <w:pPr>
        <w:numPr>
          <w:ilvl w:val="0"/>
          <w:numId w:val="26"/>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 xml:space="preserve">Enter a comma-separated list of </w:t>
      </w:r>
      <w:proofErr w:type="gramStart"/>
      <w:r w:rsidRPr="009C6CB3">
        <w:rPr>
          <w:rFonts w:ascii="Times New Roman" w:eastAsia="Times New Roman" w:hAnsi="Times New Roman" w:cs="Times New Roman"/>
          <w:b/>
          <w:bCs/>
        </w:rPr>
        <w:t>Amazon</w:t>
      </w:r>
      <w:proofErr w:type="gramEnd"/>
      <w:r w:rsidRPr="009C6CB3">
        <w:rPr>
          <w:rFonts w:ascii="Times New Roman" w:eastAsia="Times New Roman" w:hAnsi="Times New Roman" w:cs="Times New Roman"/>
          <w:b/>
          <w:bCs/>
        </w:rPr>
        <w:t xml:space="preserve"> EC2 subnets:</w:t>
      </w:r>
      <w:r w:rsidRPr="009C6CB3">
        <w:rPr>
          <w:rFonts w:ascii="Times New Roman" w:eastAsia="Times New Roman" w:hAnsi="Times New Roman" w:cs="Times New Roman"/>
        </w:rPr>
        <w:t xml:space="preserve"> </w:t>
      </w:r>
    </w:p>
    <w:p w14:paraId="3FBACD3F" w14:textId="77777777" w:rsidR="009C6CB3" w:rsidRPr="009C6CB3" w:rsidRDefault="009C6CB3" w:rsidP="009C6CB3">
      <w:pPr>
        <w:numPr>
          <w:ilvl w:val="1"/>
          <w:numId w:val="26"/>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Paste </w:t>
      </w:r>
    </w:p>
    <w:p w14:paraId="7C60C2D3" w14:textId="77777777" w:rsidR="009C6CB3" w:rsidRPr="009C6CB3" w:rsidRDefault="009C6CB3" w:rsidP="009C6CB3">
      <w:pPr>
        <w:numPr>
          <w:ilvl w:val="1"/>
          <w:numId w:val="26"/>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Replace SUBNETA with the value of SUBNETA located to the left of these instructions</w:t>
      </w:r>
    </w:p>
    <w:p w14:paraId="271F09CC" w14:textId="77777777" w:rsidR="009C6CB3" w:rsidRPr="009C6CB3" w:rsidRDefault="009C6CB3" w:rsidP="009C6CB3">
      <w:pPr>
        <w:numPr>
          <w:ilvl w:val="1"/>
          <w:numId w:val="26"/>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Replace SUBNETB with the value of SUBNETB located to the left of these instructions</w:t>
      </w:r>
    </w:p>
    <w:p w14:paraId="6CC7955F" w14:textId="77777777" w:rsidR="009C6CB3" w:rsidRPr="009C6CB3" w:rsidRDefault="009C6CB3" w:rsidP="009C6CB3">
      <w:pPr>
        <w:numPr>
          <w:ilvl w:val="1"/>
          <w:numId w:val="26"/>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Press </w:t>
      </w:r>
      <w:r w:rsidRPr="009C6CB3">
        <w:rPr>
          <w:rFonts w:ascii="Times New Roman" w:eastAsia="Times New Roman" w:hAnsi="Times New Roman" w:cs="Times New Roman"/>
          <w:b/>
          <w:bCs/>
        </w:rPr>
        <w:t>Enter</w:t>
      </w:r>
      <w:r w:rsidRPr="009C6CB3">
        <w:rPr>
          <w:rFonts w:ascii="Times New Roman" w:eastAsia="Times New Roman" w:hAnsi="Times New Roman" w:cs="Times New Roman"/>
        </w:rPr>
        <w:t xml:space="preserve"> </w:t>
      </w:r>
    </w:p>
    <w:p w14:paraId="3FBA5B8B" w14:textId="77777777" w:rsidR="009C6CB3" w:rsidRPr="009C6CB3" w:rsidRDefault="009C6CB3" w:rsidP="009C6CB3">
      <w:pPr>
        <w:numPr>
          <w:ilvl w:val="0"/>
          <w:numId w:val="26"/>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Enter a comma-separated list of Amazon ELB subnets:</w:t>
      </w:r>
      <w:r w:rsidRPr="009C6CB3">
        <w:rPr>
          <w:rFonts w:ascii="Times New Roman" w:eastAsia="Times New Roman" w:hAnsi="Times New Roman" w:cs="Times New Roman"/>
        </w:rPr>
        <w:t xml:space="preserve"> Press </w:t>
      </w:r>
      <w:r w:rsidRPr="009C6CB3">
        <w:rPr>
          <w:rFonts w:ascii="Times New Roman" w:eastAsia="Times New Roman" w:hAnsi="Times New Roman" w:cs="Times New Roman"/>
          <w:b/>
          <w:bCs/>
        </w:rPr>
        <w:t>Enter</w:t>
      </w:r>
      <w:r w:rsidRPr="009C6CB3">
        <w:rPr>
          <w:rFonts w:ascii="Times New Roman" w:eastAsia="Times New Roman" w:hAnsi="Times New Roman" w:cs="Times New Roman"/>
        </w:rPr>
        <w:t xml:space="preserve"> </w:t>
      </w:r>
    </w:p>
    <w:p w14:paraId="6B56AB0D" w14:textId="77777777" w:rsidR="009C6CB3" w:rsidRPr="009C6CB3" w:rsidRDefault="009C6CB3" w:rsidP="009C6CB3">
      <w:pPr>
        <w:numPr>
          <w:ilvl w:val="0"/>
          <w:numId w:val="26"/>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Do you want the load balancer to be public? (Select no for internal):</w:t>
      </w:r>
      <w:r w:rsidRPr="009C6CB3">
        <w:rPr>
          <w:rFonts w:ascii="Times New Roman" w:eastAsia="Times New Roman" w:hAnsi="Times New Roman" w:cs="Times New Roman"/>
        </w:rPr>
        <w:t xml:space="preserve"> </w:t>
      </w:r>
    </w:p>
    <w:p w14:paraId="76ECFD77" w14:textId="77777777" w:rsidR="009C6CB3" w:rsidRPr="009C6CB3" w:rsidRDefault="009C6CB3" w:rsidP="009C6CB3">
      <w:pPr>
        <w:numPr>
          <w:ilvl w:val="0"/>
          <w:numId w:val="26"/>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Enter a comma-separated list of Amazon VPC security groups:</w:t>
      </w:r>
      <w:r w:rsidRPr="009C6CB3">
        <w:rPr>
          <w:rFonts w:ascii="Times New Roman" w:eastAsia="Times New Roman" w:hAnsi="Times New Roman" w:cs="Times New Roman"/>
        </w:rPr>
        <w:t xml:space="preserve"> Press </w:t>
      </w:r>
      <w:r w:rsidRPr="009C6CB3">
        <w:rPr>
          <w:rFonts w:ascii="Times New Roman" w:eastAsia="Times New Roman" w:hAnsi="Times New Roman" w:cs="Times New Roman"/>
          <w:b/>
          <w:bCs/>
        </w:rPr>
        <w:t>Enter</w:t>
      </w:r>
      <w:r w:rsidRPr="009C6CB3">
        <w:rPr>
          <w:rFonts w:ascii="Times New Roman" w:eastAsia="Times New Roman" w:hAnsi="Times New Roman" w:cs="Times New Roman"/>
        </w:rPr>
        <w:t xml:space="preserve"> </w:t>
      </w:r>
    </w:p>
    <w:p w14:paraId="7CC4C639"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The prompt will start outputting the status of an environment as it uploads your project and builds the environment.</w:t>
      </w:r>
    </w:p>
    <w:p w14:paraId="23F56CA0" w14:textId="77777777" w:rsidR="009C6CB3" w:rsidRPr="009C6CB3" w:rsidRDefault="009C6CB3" w:rsidP="009C6CB3">
      <w:pPr>
        <w:numPr>
          <w:ilvl w:val="0"/>
          <w:numId w:val="27"/>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Once you see </w:t>
      </w:r>
      <w:r w:rsidRPr="009C6CB3">
        <w:rPr>
          <w:rFonts w:ascii="Times New Roman" w:eastAsia="Times New Roman" w:hAnsi="Times New Roman" w:cs="Times New Roman"/>
          <w:b/>
          <w:bCs/>
        </w:rPr>
        <w:t xml:space="preserve">(Safe to </w:t>
      </w:r>
      <w:proofErr w:type="spellStart"/>
      <w:r w:rsidRPr="009C6CB3">
        <w:rPr>
          <w:rFonts w:ascii="Times New Roman" w:eastAsia="Times New Roman" w:hAnsi="Times New Roman" w:cs="Times New Roman"/>
          <w:b/>
          <w:bCs/>
        </w:rPr>
        <w:t>Ctrl+C</w:t>
      </w:r>
      <w:proofErr w:type="spellEnd"/>
      <w:r w:rsidRPr="009C6CB3">
        <w:rPr>
          <w:rFonts w:ascii="Times New Roman" w:eastAsia="Times New Roman" w:hAnsi="Times New Roman" w:cs="Times New Roman"/>
        </w:rPr>
        <w:t xml:space="preserve">, press </w:t>
      </w:r>
      <w:r w:rsidRPr="009C6CB3">
        <w:rPr>
          <w:rFonts w:ascii="Times New Roman" w:eastAsia="Times New Roman" w:hAnsi="Times New Roman" w:cs="Times New Roman"/>
          <w:b/>
          <w:bCs/>
        </w:rPr>
        <w:t>Ctrl + C</w:t>
      </w:r>
      <w:r w:rsidRPr="009C6CB3">
        <w:rPr>
          <w:rFonts w:ascii="Times New Roman" w:eastAsia="Times New Roman" w:hAnsi="Times New Roman" w:cs="Times New Roman"/>
        </w:rPr>
        <w:t xml:space="preserve"> to escape the prompt.</w:t>
      </w:r>
    </w:p>
    <w:p w14:paraId="1954E99A" w14:textId="77777777" w:rsidR="009C6CB3" w:rsidRPr="009C6CB3" w:rsidRDefault="009C6CB3" w:rsidP="009C6CB3">
      <w:pPr>
        <w:numPr>
          <w:ilvl w:val="0"/>
          <w:numId w:val="27"/>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Check the status of your deployment.</w:t>
      </w:r>
    </w:p>
    <w:p w14:paraId="69928A9D"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eb status</w:t>
      </w:r>
    </w:p>
    <w:p w14:paraId="35DCA8CA" w14:textId="77777777" w:rsidR="009C6CB3" w:rsidRPr="009C6CB3" w:rsidRDefault="009C6CB3" w:rsidP="009C6CB3">
      <w:pPr>
        <w:numPr>
          <w:ilvl w:val="0"/>
          <w:numId w:val="28"/>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Wait for the following to be true before proceeding to the next step:</w:t>
      </w:r>
    </w:p>
    <w:p w14:paraId="6D441B9B" w14:textId="77777777" w:rsidR="009C6CB3" w:rsidRPr="009C6CB3" w:rsidRDefault="009C6CB3" w:rsidP="009C6CB3">
      <w:pPr>
        <w:numPr>
          <w:ilvl w:val="0"/>
          <w:numId w:val="29"/>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Status:</w:t>
      </w:r>
      <w:r w:rsidRPr="009C6CB3">
        <w:rPr>
          <w:rFonts w:ascii="Times New Roman" w:eastAsia="Times New Roman" w:hAnsi="Times New Roman" w:cs="Times New Roman"/>
        </w:rPr>
        <w:t xml:space="preserve"> </w:t>
      </w:r>
      <w:r w:rsidRPr="009C6CB3">
        <w:rPr>
          <w:rFonts w:ascii="Times New Roman" w:eastAsia="Times New Roman" w:hAnsi="Times New Roman" w:cs="Times New Roman"/>
          <w:i/>
          <w:iCs/>
        </w:rPr>
        <w:t>Ready</w:t>
      </w:r>
      <w:r w:rsidRPr="009C6CB3">
        <w:rPr>
          <w:rFonts w:ascii="Times New Roman" w:eastAsia="Times New Roman" w:hAnsi="Times New Roman" w:cs="Times New Roman"/>
        </w:rPr>
        <w:t xml:space="preserve"> </w:t>
      </w:r>
    </w:p>
    <w:p w14:paraId="68E3FB6C" w14:textId="77777777" w:rsidR="009C6CB3" w:rsidRPr="009C6CB3" w:rsidRDefault="009C6CB3" w:rsidP="009C6CB3">
      <w:pPr>
        <w:numPr>
          <w:ilvl w:val="0"/>
          <w:numId w:val="29"/>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Health:</w:t>
      </w:r>
      <w:r w:rsidRPr="009C6CB3">
        <w:rPr>
          <w:rFonts w:ascii="Times New Roman" w:eastAsia="Times New Roman" w:hAnsi="Times New Roman" w:cs="Times New Roman"/>
        </w:rPr>
        <w:t xml:space="preserve"> </w:t>
      </w:r>
      <w:r w:rsidRPr="009C6CB3">
        <w:rPr>
          <w:rFonts w:ascii="Times New Roman" w:eastAsia="Times New Roman" w:hAnsi="Times New Roman" w:cs="Times New Roman"/>
          <w:i/>
          <w:iCs/>
        </w:rPr>
        <w:t>Green</w:t>
      </w:r>
      <w:r w:rsidRPr="009C6CB3">
        <w:rPr>
          <w:rFonts w:ascii="Times New Roman" w:eastAsia="Times New Roman" w:hAnsi="Times New Roman" w:cs="Times New Roman"/>
        </w:rPr>
        <w:t xml:space="preserve"> </w:t>
      </w:r>
    </w:p>
    <w:p w14:paraId="0D3150A7"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The deployment may take 5-7 minutes.</w:t>
      </w:r>
    </w:p>
    <w:p w14:paraId="37EFD828" w14:textId="77777777" w:rsidR="009C6CB3" w:rsidRPr="009C6CB3" w:rsidRDefault="009C6CB3" w:rsidP="009C6CB3">
      <w:pPr>
        <w:numPr>
          <w:ilvl w:val="0"/>
          <w:numId w:val="30"/>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Install a text-based web browser to view your application.</w:t>
      </w:r>
    </w:p>
    <w:p w14:paraId="074446EF"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9C6CB3">
        <w:rPr>
          <w:rFonts w:ascii="Courier New" w:eastAsia="Times New Roman" w:hAnsi="Courier New" w:cs="Courier New"/>
          <w:sz w:val="20"/>
          <w:szCs w:val="20"/>
        </w:rPr>
        <w:t>sudo</w:t>
      </w:r>
      <w:proofErr w:type="spellEnd"/>
      <w:r w:rsidRPr="009C6CB3">
        <w:rPr>
          <w:rFonts w:ascii="Courier New" w:eastAsia="Times New Roman" w:hAnsi="Courier New" w:cs="Courier New"/>
          <w:sz w:val="20"/>
          <w:szCs w:val="20"/>
        </w:rPr>
        <w:t xml:space="preserve"> yum -y install lynx</w:t>
      </w:r>
    </w:p>
    <w:p w14:paraId="6161EE7A" w14:textId="77777777" w:rsidR="009C6CB3" w:rsidRPr="009C6CB3" w:rsidRDefault="009C6CB3" w:rsidP="009C6CB3">
      <w:pPr>
        <w:numPr>
          <w:ilvl w:val="0"/>
          <w:numId w:val="31"/>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Open the web page you deployed using the Elastic Beanstalk CLI.</w:t>
      </w:r>
    </w:p>
    <w:p w14:paraId="0506AC3E"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eb open</w:t>
      </w:r>
    </w:p>
    <w:p w14:paraId="6C0A8BE8"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Verify that there is information about ec2 metadata.</w:t>
      </w:r>
    </w:p>
    <w:p w14:paraId="6BA624C3" w14:textId="77777777" w:rsidR="009C6CB3" w:rsidRPr="009C6CB3" w:rsidRDefault="009C6CB3" w:rsidP="009C6CB3">
      <w:pPr>
        <w:numPr>
          <w:ilvl w:val="0"/>
          <w:numId w:val="32"/>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Exit the program by:</w:t>
      </w:r>
    </w:p>
    <w:p w14:paraId="5FDD32D1" w14:textId="77777777" w:rsidR="009C6CB3" w:rsidRPr="009C6CB3" w:rsidRDefault="009C6CB3" w:rsidP="009C6CB3">
      <w:pPr>
        <w:numPr>
          <w:ilvl w:val="0"/>
          <w:numId w:val="33"/>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Pressing </w:t>
      </w:r>
    </w:p>
    <w:p w14:paraId="43F35E02" w14:textId="77777777" w:rsidR="009C6CB3" w:rsidRPr="009C6CB3" w:rsidRDefault="009C6CB3" w:rsidP="009C6CB3">
      <w:pPr>
        <w:numPr>
          <w:ilvl w:val="0"/>
          <w:numId w:val="33"/>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Pressing </w:t>
      </w:r>
    </w:p>
    <w:p w14:paraId="6A6A43A6" w14:textId="77777777" w:rsidR="009C6CB3" w:rsidRPr="009C6CB3" w:rsidRDefault="009C6CB3" w:rsidP="009C6CB3">
      <w:pPr>
        <w:numPr>
          <w:ilvl w:val="0"/>
          <w:numId w:val="34"/>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lastRenderedPageBreak/>
        <w:t xml:space="preserve">In the </w:t>
      </w:r>
      <w:r w:rsidRPr="009C6CB3">
        <w:rPr>
          <w:rFonts w:ascii="Times New Roman" w:eastAsia="Times New Roman" w:hAnsi="Times New Roman" w:cs="Times New Roman"/>
          <w:b/>
          <w:bCs/>
        </w:rPr>
        <w:t>AWS Management Console</w:t>
      </w:r>
      <w:r w:rsidRPr="009C6CB3">
        <w:rPr>
          <w:rFonts w:ascii="Times New Roman" w:eastAsia="Times New Roman" w:hAnsi="Times New Roman" w:cs="Times New Roman"/>
        </w:rPr>
        <w:t xml:space="preserve">, on the Services menu, click </w:t>
      </w:r>
      <w:r w:rsidRPr="009C6CB3">
        <w:rPr>
          <w:rFonts w:ascii="Times New Roman" w:eastAsia="Times New Roman" w:hAnsi="Times New Roman" w:cs="Times New Roman"/>
          <w:b/>
          <w:bCs/>
        </w:rPr>
        <w:t>Elastic Beanstalk</w:t>
      </w:r>
      <w:r w:rsidRPr="009C6CB3">
        <w:rPr>
          <w:rFonts w:ascii="Times New Roman" w:eastAsia="Times New Roman" w:hAnsi="Times New Roman" w:cs="Times New Roman"/>
        </w:rPr>
        <w:t>.</w:t>
      </w:r>
    </w:p>
    <w:p w14:paraId="09B217BE"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You should see the application that you deployed.</w:t>
      </w:r>
    </w:p>
    <w:p w14:paraId="10457EBC" w14:textId="77777777" w:rsidR="009C6CB3" w:rsidRPr="009C6CB3" w:rsidRDefault="009C6CB3" w:rsidP="009C6CB3">
      <w:pPr>
        <w:numPr>
          <w:ilvl w:val="0"/>
          <w:numId w:val="35"/>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Click on your application.</w:t>
      </w:r>
    </w:p>
    <w:p w14:paraId="551BBA4D" w14:textId="77777777" w:rsidR="009C6CB3" w:rsidRPr="009C6CB3" w:rsidRDefault="009C6CB3" w:rsidP="009C6CB3">
      <w:pPr>
        <w:numPr>
          <w:ilvl w:val="0"/>
          <w:numId w:val="35"/>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Copy the </w:t>
      </w:r>
      <w:r w:rsidRPr="009C6CB3">
        <w:rPr>
          <w:rFonts w:ascii="Times New Roman" w:eastAsia="Times New Roman" w:hAnsi="Times New Roman" w:cs="Times New Roman"/>
          <w:b/>
          <w:bCs/>
        </w:rPr>
        <w:t>URL</w:t>
      </w:r>
      <w:r w:rsidRPr="009C6CB3">
        <w:rPr>
          <w:rFonts w:ascii="Times New Roman" w:eastAsia="Times New Roman" w:hAnsi="Times New Roman" w:cs="Times New Roman"/>
        </w:rPr>
        <w:t xml:space="preserve"> at the top of the page to a text editor.</w:t>
      </w:r>
    </w:p>
    <w:p w14:paraId="23C70B2B" w14:textId="77777777" w:rsidR="009C6CB3" w:rsidRPr="009C6CB3" w:rsidRDefault="009C6CB3" w:rsidP="009C6CB3">
      <w:pPr>
        <w:numPr>
          <w:ilvl w:val="0"/>
          <w:numId w:val="35"/>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Click the URL.</w:t>
      </w:r>
    </w:p>
    <w:p w14:paraId="26043961"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It should look similar to: </w:t>
      </w:r>
      <w:r w:rsidRPr="009C6CB3">
        <w:rPr>
          <w:rFonts w:ascii="Times New Roman" w:eastAsia="Times New Roman" w:hAnsi="Times New Roman" w:cs="Times New Roman"/>
          <w:i/>
          <w:iCs/>
        </w:rPr>
        <w:t>myeb45345345.us-east-1.elasticbeanstalk.com</w:t>
      </w:r>
      <w:r w:rsidRPr="009C6CB3">
        <w:rPr>
          <w:rFonts w:ascii="Times New Roman" w:eastAsia="Times New Roman" w:hAnsi="Times New Roman" w:cs="Times New Roman"/>
        </w:rPr>
        <w:t>.</w:t>
      </w:r>
    </w:p>
    <w:p w14:paraId="0B1A0007"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You should see the same metadata.</w:t>
      </w:r>
    </w:p>
    <w:p w14:paraId="7F7FD273" w14:textId="77777777" w:rsidR="009C6CB3" w:rsidRPr="009C6CB3" w:rsidRDefault="009C6CB3" w:rsidP="009C6CB3">
      <w:pPr>
        <w:spacing w:before="100" w:beforeAutospacing="1" w:after="100" w:afterAutospacing="1"/>
        <w:outlineLvl w:val="1"/>
        <w:rPr>
          <w:rFonts w:ascii="Times New Roman" w:eastAsia="Times New Roman" w:hAnsi="Times New Roman" w:cs="Times New Roman"/>
          <w:b/>
          <w:bCs/>
          <w:sz w:val="36"/>
          <w:szCs w:val="36"/>
        </w:rPr>
      </w:pPr>
      <w:r w:rsidRPr="009C6CB3">
        <w:rPr>
          <w:rFonts w:ascii="Times New Roman" w:eastAsia="Times New Roman" w:hAnsi="Times New Roman" w:cs="Times New Roman"/>
          <w:b/>
          <w:bCs/>
          <w:sz w:val="36"/>
          <w:szCs w:val="36"/>
        </w:rPr>
        <w:t>Task 4: Perform System Operations Using Elastic Beanstalk CLI</w:t>
      </w:r>
    </w:p>
    <w:p w14:paraId="65B971AC"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You have deployed version "v1" of your web application to Elastic Beanstalk and you are able to see it in your browser.</w:t>
      </w:r>
    </w:p>
    <w:p w14:paraId="164AC2E8"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In this task, you will manage your Elastic Beanstalk Environments with the EB CLI. You will:</w:t>
      </w:r>
    </w:p>
    <w:p w14:paraId="4D23F594" w14:textId="77777777" w:rsidR="009C6CB3" w:rsidRPr="009C6CB3" w:rsidRDefault="009C6CB3" w:rsidP="009C6CB3">
      <w:pPr>
        <w:numPr>
          <w:ilvl w:val="0"/>
          <w:numId w:val="36"/>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Monitor the environment</w:t>
      </w:r>
    </w:p>
    <w:p w14:paraId="77910A8D" w14:textId="77777777" w:rsidR="009C6CB3" w:rsidRPr="009C6CB3" w:rsidRDefault="009C6CB3" w:rsidP="009C6CB3">
      <w:pPr>
        <w:numPr>
          <w:ilvl w:val="0"/>
          <w:numId w:val="36"/>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Scale your infrastructure</w:t>
      </w:r>
    </w:p>
    <w:p w14:paraId="124EB09F" w14:textId="77777777" w:rsidR="009C6CB3" w:rsidRPr="009C6CB3" w:rsidRDefault="009C6CB3" w:rsidP="009C6CB3">
      <w:pPr>
        <w:numPr>
          <w:ilvl w:val="0"/>
          <w:numId w:val="36"/>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Pull logs and events</w:t>
      </w:r>
    </w:p>
    <w:p w14:paraId="6FDA7EBA" w14:textId="77777777" w:rsidR="009C6CB3" w:rsidRPr="009C6CB3" w:rsidRDefault="009C6CB3" w:rsidP="009C6CB3">
      <w:pPr>
        <w:numPr>
          <w:ilvl w:val="0"/>
          <w:numId w:val="36"/>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Update the configuration</w:t>
      </w:r>
    </w:p>
    <w:p w14:paraId="2C3CA3E7" w14:textId="77777777" w:rsidR="009C6CB3" w:rsidRPr="009C6CB3" w:rsidRDefault="009C6CB3" w:rsidP="009C6CB3">
      <w:pPr>
        <w:numPr>
          <w:ilvl w:val="0"/>
          <w:numId w:val="37"/>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In your SSH session check your working directory.</w:t>
      </w:r>
    </w:p>
    <w:p w14:paraId="2D6891FC"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9C6CB3">
        <w:rPr>
          <w:rFonts w:ascii="Courier New" w:eastAsia="Times New Roman" w:hAnsi="Courier New" w:cs="Courier New"/>
          <w:sz w:val="20"/>
          <w:szCs w:val="20"/>
        </w:rPr>
        <w:t>pwd</w:t>
      </w:r>
      <w:proofErr w:type="spellEnd"/>
    </w:p>
    <w:p w14:paraId="1FB54BD0"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You should be in </w:t>
      </w:r>
      <w:r w:rsidRPr="009C6CB3">
        <w:rPr>
          <w:rFonts w:ascii="Times New Roman" w:eastAsia="Times New Roman" w:hAnsi="Times New Roman" w:cs="Times New Roman"/>
          <w:b/>
          <w:bCs/>
        </w:rPr>
        <w:t>/home/ec2-user/eb-lab</w:t>
      </w:r>
    </w:p>
    <w:p w14:paraId="092A272F" w14:textId="77777777" w:rsidR="009C6CB3" w:rsidRPr="009C6CB3" w:rsidRDefault="009C6CB3" w:rsidP="009C6CB3">
      <w:pPr>
        <w:numPr>
          <w:ilvl w:val="0"/>
          <w:numId w:val="38"/>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If you are not in </w:t>
      </w:r>
      <w:r w:rsidRPr="009C6CB3">
        <w:rPr>
          <w:rFonts w:ascii="Times New Roman" w:eastAsia="Times New Roman" w:hAnsi="Times New Roman" w:cs="Times New Roman"/>
          <w:b/>
          <w:bCs/>
        </w:rPr>
        <w:t>/home/ec2-user/eb-lab</w:t>
      </w:r>
      <w:r w:rsidRPr="009C6CB3">
        <w:rPr>
          <w:rFonts w:ascii="Times New Roman" w:eastAsia="Times New Roman" w:hAnsi="Times New Roman" w:cs="Times New Roman"/>
        </w:rPr>
        <w:t>, run the following command:</w:t>
      </w:r>
    </w:p>
    <w:p w14:paraId="312DE787"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cd ~/eb-lab</w:t>
      </w:r>
    </w:p>
    <w:p w14:paraId="4917FB63" w14:textId="77777777" w:rsidR="009C6CB3" w:rsidRPr="009C6CB3" w:rsidRDefault="009C6CB3" w:rsidP="009C6CB3">
      <w:pPr>
        <w:numPr>
          <w:ilvl w:val="0"/>
          <w:numId w:val="39"/>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Display the events output by Elastic Beanstalk.</w:t>
      </w:r>
    </w:p>
    <w:p w14:paraId="3813DA89"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eb events</w:t>
      </w:r>
    </w:p>
    <w:p w14:paraId="6CB37DE0"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This shows the Elastic Beanstalk monitors the environment launch process.</w:t>
      </w:r>
    </w:p>
    <w:p w14:paraId="3CF0FED9" w14:textId="77777777" w:rsidR="009C6CB3" w:rsidRPr="009C6CB3" w:rsidRDefault="009C6CB3" w:rsidP="009C6CB3">
      <w:pPr>
        <w:numPr>
          <w:ilvl w:val="0"/>
          <w:numId w:val="40"/>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Verify that </w:t>
      </w:r>
      <w:r w:rsidRPr="009C6CB3">
        <w:rPr>
          <w:rFonts w:ascii="Times New Roman" w:eastAsia="Times New Roman" w:hAnsi="Times New Roman" w:cs="Times New Roman"/>
          <w:b/>
          <w:bCs/>
        </w:rPr>
        <w:t>ERROR</w:t>
      </w:r>
      <w:r w:rsidRPr="009C6CB3">
        <w:rPr>
          <w:rFonts w:ascii="Times New Roman" w:eastAsia="Times New Roman" w:hAnsi="Times New Roman" w:cs="Times New Roman"/>
        </w:rPr>
        <w:t xml:space="preserve"> events do not occur.</w:t>
      </w:r>
    </w:p>
    <w:p w14:paraId="046DAA12" w14:textId="77777777" w:rsidR="009C6CB3" w:rsidRPr="009C6CB3" w:rsidRDefault="009C6CB3" w:rsidP="009C6CB3">
      <w:pPr>
        <w:numPr>
          <w:ilvl w:val="0"/>
          <w:numId w:val="40"/>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Escape from this prompt entering </w:t>
      </w:r>
    </w:p>
    <w:p w14:paraId="7E2222D7" w14:textId="77777777" w:rsidR="009C6CB3" w:rsidRPr="009C6CB3" w:rsidRDefault="009C6CB3" w:rsidP="009C6CB3">
      <w:pPr>
        <w:numPr>
          <w:ilvl w:val="0"/>
          <w:numId w:val="40"/>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View the most recent health for your environment.</w:t>
      </w:r>
    </w:p>
    <w:p w14:paraId="7E9F9C0C"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LC_TIME="en_US.UTF-8" eb health --refresh</w:t>
      </w:r>
    </w:p>
    <w:p w14:paraId="4C3261A2"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lastRenderedPageBreak/>
        <w:t>This command outputs information about your environment health (e.g. The average of CPU utilization for each instance, information from the web server logs on each instance, and so on).</w:t>
      </w:r>
    </w:p>
    <w:p w14:paraId="43D865A2" w14:textId="77777777" w:rsidR="009C6CB3" w:rsidRPr="009C6CB3" w:rsidRDefault="009C6CB3" w:rsidP="009C6CB3">
      <w:pPr>
        <w:numPr>
          <w:ilvl w:val="0"/>
          <w:numId w:val="41"/>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Escape from this prompt typing </w:t>
      </w:r>
    </w:p>
    <w:p w14:paraId="5FBFD343"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LC_TIME</w:t>
      </w:r>
      <w:r w:rsidRPr="009C6CB3">
        <w:rPr>
          <w:rFonts w:ascii="Times New Roman" w:eastAsia="Times New Roman" w:hAnsi="Times New Roman" w:cs="Times New Roman"/>
        </w:rPr>
        <w:t xml:space="preserve"> is Date and time formats and if it's not </w:t>
      </w:r>
      <w:r w:rsidRPr="009C6CB3">
        <w:rPr>
          <w:rFonts w:ascii="Times New Roman" w:eastAsia="Times New Roman" w:hAnsi="Times New Roman" w:cs="Times New Roman"/>
          <w:b/>
          <w:bCs/>
        </w:rPr>
        <w:t>en_US.UTF-8</w:t>
      </w:r>
      <w:r w:rsidRPr="009C6CB3">
        <w:rPr>
          <w:rFonts w:ascii="Times New Roman" w:eastAsia="Times New Roman" w:hAnsi="Times New Roman" w:cs="Times New Roman"/>
        </w:rPr>
        <w:t xml:space="preserve">, the error occurs. The default setting of some </w:t>
      </w:r>
      <w:proofErr w:type="spellStart"/>
      <w:r w:rsidRPr="009C6CB3">
        <w:rPr>
          <w:rFonts w:ascii="Times New Roman" w:eastAsia="Times New Roman" w:hAnsi="Times New Roman" w:cs="Times New Roman"/>
        </w:rPr>
        <w:t>AMIs'</w:t>
      </w:r>
      <w:proofErr w:type="spellEnd"/>
      <w:r w:rsidRPr="009C6CB3">
        <w:rPr>
          <w:rFonts w:ascii="Times New Roman" w:eastAsia="Times New Roman" w:hAnsi="Times New Roman" w:cs="Times New Roman"/>
        </w:rPr>
        <w:t xml:space="preserve"> LC_TIME is not </w:t>
      </w:r>
      <w:r w:rsidRPr="009C6CB3">
        <w:rPr>
          <w:rFonts w:ascii="Times New Roman" w:eastAsia="Times New Roman" w:hAnsi="Times New Roman" w:cs="Times New Roman"/>
          <w:b/>
          <w:bCs/>
        </w:rPr>
        <w:t>en_US.UTF-8</w:t>
      </w:r>
      <w:r w:rsidRPr="009C6CB3">
        <w:rPr>
          <w:rFonts w:ascii="Times New Roman" w:eastAsia="Times New Roman" w:hAnsi="Times New Roman" w:cs="Times New Roman"/>
        </w:rPr>
        <w:t xml:space="preserve"> so that the locale is set before "eb health" on this step.</w:t>
      </w:r>
    </w:p>
    <w:p w14:paraId="5D18A241" w14:textId="77777777" w:rsidR="009C6CB3" w:rsidRPr="009C6CB3" w:rsidRDefault="009C6CB3" w:rsidP="009C6CB3">
      <w:pPr>
        <w:numPr>
          <w:ilvl w:val="0"/>
          <w:numId w:val="42"/>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Pull logs from an instance in your environment and display them in standard output.</w:t>
      </w:r>
    </w:p>
    <w:p w14:paraId="15158D8E"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eb logs</w:t>
      </w:r>
    </w:p>
    <w:p w14:paraId="76E43050" w14:textId="77777777" w:rsidR="009C6CB3" w:rsidRPr="009C6CB3" w:rsidRDefault="009C6CB3" w:rsidP="009C6CB3">
      <w:pPr>
        <w:numPr>
          <w:ilvl w:val="0"/>
          <w:numId w:val="43"/>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After viewing the logs, escape the prompt by entering </w:t>
      </w:r>
    </w:p>
    <w:p w14:paraId="2B1E61F4" w14:textId="77777777" w:rsidR="009C6CB3" w:rsidRPr="009C6CB3" w:rsidRDefault="009C6CB3" w:rsidP="009C6CB3">
      <w:pPr>
        <w:numPr>
          <w:ilvl w:val="0"/>
          <w:numId w:val="43"/>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Scale the AWS Elastic Beanstalk Environment.</w:t>
      </w:r>
    </w:p>
    <w:p w14:paraId="47A08EE7"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eb scale 2</w:t>
      </w:r>
    </w:p>
    <w:p w14:paraId="759715C5" w14:textId="77777777" w:rsidR="009C6CB3" w:rsidRPr="009C6CB3" w:rsidRDefault="009C6CB3" w:rsidP="009C6CB3">
      <w:pPr>
        <w:numPr>
          <w:ilvl w:val="0"/>
          <w:numId w:val="44"/>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Wait for output that shows the following:</w:t>
      </w:r>
    </w:p>
    <w:p w14:paraId="402B2F50" w14:textId="13AAC87B"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fldChar w:fldCharType="begin"/>
      </w:r>
      <w:r w:rsidRPr="009C6CB3">
        <w:rPr>
          <w:rFonts w:ascii="Times New Roman" w:eastAsia="Times New Roman" w:hAnsi="Times New Roman" w:cs="Times New Roman"/>
        </w:rPr>
        <w:instrText xml:space="preserve"> INCLUDEPICTURE "https://s3.us-west-2.amazonaws.com/us-west-2-aws-training/awsu-spl/spl-47/1.4.8.prod/images/prompts.png" \* MERGEFORMATINET </w:instrText>
      </w:r>
      <w:r w:rsidRPr="009C6CB3">
        <w:rPr>
          <w:rFonts w:ascii="Times New Roman" w:eastAsia="Times New Roman" w:hAnsi="Times New Roman" w:cs="Times New Roman"/>
        </w:rPr>
        <w:fldChar w:fldCharType="separate"/>
      </w:r>
      <w:r w:rsidRPr="009C6CB3">
        <w:rPr>
          <w:rFonts w:ascii="Times New Roman" w:eastAsia="Times New Roman" w:hAnsi="Times New Roman" w:cs="Times New Roman"/>
          <w:noProof/>
        </w:rPr>
        <w:drawing>
          <wp:inline distT="0" distB="0" distL="0" distR="0" wp14:anchorId="3064D1B1" wp14:editId="1349DCDD">
            <wp:extent cx="5943600" cy="906780"/>
            <wp:effectExtent l="0" t="0" r="0" b="0"/>
            <wp:docPr id="1" name="Picture 1" descr="prom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mp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06780"/>
                    </a:xfrm>
                    <a:prstGeom prst="rect">
                      <a:avLst/>
                    </a:prstGeom>
                    <a:noFill/>
                    <a:ln>
                      <a:noFill/>
                    </a:ln>
                  </pic:spPr>
                </pic:pic>
              </a:graphicData>
            </a:graphic>
          </wp:inline>
        </w:drawing>
      </w:r>
      <w:r w:rsidRPr="009C6CB3">
        <w:rPr>
          <w:rFonts w:ascii="Times New Roman" w:eastAsia="Times New Roman" w:hAnsi="Times New Roman" w:cs="Times New Roman"/>
        </w:rPr>
        <w:fldChar w:fldCharType="end"/>
      </w:r>
    </w:p>
    <w:p w14:paraId="53C2D692" w14:textId="77777777" w:rsidR="009C6CB3" w:rsidRPr="009C6CB3" w:rsidRDefault="009C6CB3" w:rsidP="009C6CB3">
      <w:pPr>
        <w:numPr>
          <w:ilvl w:val="0"/>
          <w:numId w:val="45"/>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Verify that the scaling operation has finished.</w:t>
      </w:r>
    </w:p>
    <w:p w14:paraId="74AE75F4"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eb status</w:t>
      </w:r>
    </w:p>
    <w:p w14:paraId="63F00674" w14:textId="77777777" w:rsidR="009C6CB3" w:rsidRPr="009C6CB3" w:rsidRDefault="009C6CB3" w:rsidP="009C6CB3">
      <w:pPr>
        <w:numPr>
          <w:ilvl w:val="0"/>
          <w:numId w:val="46"/>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Status</w:t>
      </w:r>
      <w:r w:rsidRPr="009C6CB3">
        <w:rPr>
          <w:rFonts w:ascii="Times New Roman" w:eastAsia="Times New Roman" w:hAnsi="Times New Roman" w:cs="Times New Roman"/>
        </w:rPr>
        <w:t xml:space="preserve"> should display: </w:t>
      </w:r>
      <w:r w:rsidRPr="009C6CB3">
        <w:rPr>
          <w:rFonts w:ascii="Times New Roman" w:eastAsia="Times New Roman" w:hAnsi="Times New Roman" w:cs="Times New Roman"/>
          <w:i/>
          <w:iCs/>
        </w:rPr>
        <w:t>Ready</w:t>
      </w:r>
      <w:r w:rsidRPr="009C6CB3">
        <w:rPr>
          <w:rFonts w:ascii="Times New Roman" w:eastAsia="Times New Roman" w:hAnsi="Times New Roman" w:cs="Times New Roman"/>
        </w:rPr>
        <w:t xml:space="preserve"> </w:t>
      </w:r>
    </w:p>
    <w:p w14:paraId="0A3470E0" w14:textId="77777777" w:rsidR="009C6CB3" w:rsidRPr="009C6CB3" w:rsidRDefault="009C6CB3" w:rsidP="009C6CB3">
      <w:pPr>
        <w:numPr>
          <w:ilvl w:val="0"/>
          <w:numId w:val="46"/>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Health</w:t>
      </w:r>
      <w:r w:rsidRPr="009C6CB3">
        <w:rPr>
          <w:rFonts w:ascii="Times New Roman" w:eastAsia="Times New Roman" w:hAnsi="Times New Roman" w:cs="Times New Roman"/>
        </w:rPr>
        <w:t xml:space="preserve"> should display: </w:t>
      </w:r>
      <w:r w:rsidRPr="009C6CB3">
        <w:rPr>
          <w:rFonts w:ascii="Times New Roman" w:eastAsia="Times New Roman" w:hAnsi="Times New Roman" w:cs="Times New Roman"/>
          <w:i/>
          <w:iCs/>
        </w:rPr>
        <w:t>Green</w:t>
      </w:r>
      <w:r w:rsidRPr="009C6CB3">
        <w:rPr>
          <w:rFonts w:ascii="Times New Roman" w:eastAsia="Times New Roman" w:hAnsi="Times New Roman" w:cs="Times New Roman"/>
        </w:rPr>
        <w:t xml:space="preserve"> </w:t>
      </w:r>
    </w:p>
    <w:p w14:paraId="18DB07F6" w14:textId="77777777" w:rsidR="009C6CB3" w:rsidRPr="009C6CB3" w:rsidRDefault="009C6CB3" w:rsidP="009C6CB3">
      <w:pPr>
        <w:numPr>
          <w:ilvl w:val="0"/>
          <w:numId w:val="47"/>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View the Elastic Beanstalk configuration options (e.g. Auto Scaling settings, ELB health check settings).</w:t>
      </w:r>
    </w:p>
    <w:p w14:paraId="25CD1FE4"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eb config</w:t>
      </w:r>
    </w:p>
    <w:p w14:paraId="494D3828" w14:textId="77777777" w:rsidR="009C6CB3" w:rsidRPr="009C6CB3" w:rsidRDefault="009C6CB3" w:rsidP="009C6CB3">
      <w:pPr>
        <w:numPr>
          <w:ilvl w:val="0"/>
          <w:numId w:val="48"/>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Escape from the output typing </w:t>
      </w:r>
      <w:r w:rsidRPr="009C6CB3">
        <w:rPr>
          <w:rFonts w:ascii="Times New Roman" w:eastAsia="Times New Roman" w:hAnsi="Times New Roman" w:cs="Times New Roman"/>
          <w:b/>
          <w:bCs/>
        </w:rPr>
        <w:t>Ctrl + X</w:t>
      </w:r>
    </w:p>
    <w:p w14:paraId="32703791" w14:textId="77777777" w:rsidR="009C6CB3" w:rsidRPr="009C6CB3" w:rsidRDefault="009C6CB3" w:rsidP="009C6CB3">
      <w:pPr>
        <w:numPr>
          <w:ilvl w:val="0"/>
          <w:numId w:val="48"/>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Save the current settings:</w:t>
      </w:r>
    </w:p>
    <w:p w14:paraId="161071C5"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eb config save --</w:t>
      </w:r>
      <w:proofErr w:type="spellStart"/>
      <w:r w:rsidRPr="009C6CB3">
        <w:rPr>
          <w:rFonts w:ascii="Courier New" w:eastAsia="Times New Roman" w:hAnsi="Courier New" w:cs="Courier New"/>
          <w:sz w:val="20"/>
          <w:szCs w:val="20"/>
        </w:rPr>
        <w:t>cfg</w:t>
      </w:r>
      <w:proofErr w:type="spellEnd"/>
      <w:r w:rsidRPr="009C6CB3">
        <w:rPr>
          <w:rFonts w:ascii="Courier New" w:eastAsia="Times New Roman" w:hAnsi="Courier New" w:cs="Courier New"/>
          <w:sz w:val="20"/>
          <w:szCs w:val="20"/>
        </w:rPr>
        <w:t xml:space="preserve"> eb-lab-config</w:t>
      </w:r>
    </w:p>
    <w:p w14:paraId="0FE95FF8"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After executing this command, Elastic Beanstalk saves the file to the </w:t>
      </w:r>
      <w:proofErr w:type="gramStart"/>
      <w:r w:rsidRPr="009C6CB3">
        <w:rPr>
          <w:rFonts w:ascii="Times New Roman" w:eastAsia="Times New Roman" w:hAnsi="Times New Roman" w:cs="Times New Roman"/>
        </w:rPr>
        <w:t xml:space="preserve">folder </w:t>
      </w:r>
      <w:r w:rsidRPr="009C6CB3">
        <w:rPr>
          <w:rFonts w:ascii="Times New Roman" w:eastAsia="Times New Roman" w:hAnsi="Times New Roman" w:cs="Times New Roman"/>
          <w:b/>
          <w:bCs/>
        </w:rPr>
        <w:t>.</w:t>
      </w:r>
      <w:proofErr w:type="spellStart"/>
      <w:r w:rsidRPr="009C6CB3">
        <w:rPr>
          <w:rFonts w:ascii="Times New Roman" w:eastAsia="Times New Roman" w:hAnsi="Times New Roman" w:cs="Times New Roman"/>
          <w:b/>
          <w:bCs/>
        </w:rPr>
        <w:t>elasticbeanstalk</w:t>
      </w:r>
      <w:proofErr w:type="spellEnd"/>
      <w:proofErr w:type="gramEnd"/>
      <w:r w:rsidRPr="009C6CB3">
        <w:rPr>
          <w:rFonts w:ascii="Times New Roman" w:eastAsia="Times New Roman" w:hAnsi="Times New Roman" w:cs="Times New Roman"/>
          <w:b/>
          <w:bCs/>
        </w:rPr>
        <w:t>/</w:t>
      </w:r>
      <w:proofErr w:type="spellStart"/>
      <w:r w:rsidRPr="009C6CB3">
        <w:rPr>
          <w:rFonts w:ascii="Times New Roman" w:eastAsia="Times New Roman" w:hAnsi="Times New Roman" w:cs="Times New Roman"/>
          <w:b/>
          <w:bCs/>
        </w:rPr>
        <w:t>saved_configs</w:t>
      </w:r>
      <w:proofErr w:type="spellEnd"/>
      <w:r w:rsidRPr="009C6CB3">
        <w:rPr>
          <w:rFonts w:ascii="Times New Roman" w:eastAsia="Times New Roman" w:hAnsi="Times New Roman" w:cs="Times New Roman"/>
          <w:b/>
          <w:bCs/>
        </w:rPr>
        <w:t>/</w:t>
      </w:r>
      <w:r w:rsidRPr="009C6CB3">
        <w:rPr>
          <w:rFonts w:ascii="Times New Roman" w:eastAsia="Times New Roman" w:hAnsi="Times New Roman" w:cs="Times New Roman"/>
        </w:rPr>
        <w:t xml:space="preserve">. You can also save the file with an upload the file an Amazon S3 Bucket using: </w:t>
      </w:r>
    </w:p>
    <w:p w14:paraId="071378ED" w14:textId="77777777" w:rsidR="009C6CB3" w:rsidRPr="009C6CB3" w:rsidRDefault="009C6CB3" w:rsidP="009C6CB3">
      <w:pPr>
        <w:numPr>
          <w:ilvl w:val="0"/>
          <w:numId w:val="49"/>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lastRenderedPageBreak/>
        <w:t xml:space="preserve">Configure the </w:t>
      </w:r>
      <w:r w:rsidRPr="009C6CB3">
        <w:rPr>
          <w:rFonts w:ascii="Times New Roman" w:eastAsia="Times New Roman" w:hAnsi="Times New Roman" w:cs="Times New Roman"/>
          <w:b/>
          <w:bCs/>
        </w:rPr>
        <w:t>EDITOR</w:t>
      </w:r>
      <w:r w:rsidRPr="009C6CB3">
        <w:rPr>
          <w:rFonts w:ascii="Times New Roman" w:eastAsia="Times New Roman" w:hAnsi="Times New Roman" w:cs="Times New Roman"/>
        </w:rPr>
        <w:t xml:space="preserve"> environment variable to open eb config output in vim.</w:t>
      </w:r>
    </w:p>
    <w:p w14:paraId="1112C8AF"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export EDITOR=vim</w:t>
      </w:r>
    </w:p>
    <w:p w14:paraId="18A997FA" w14:textId="77777777" w:rsidR="009C6CB3" w:rsidRPr="009C6CB3" w:rsidRDefault="009C6CB3" w:rsidP="009C6CB3">
      <w:pPr>
        <w:numPr>
          <w:ilvl w:val="0"/>
          <w:numId w:val="50"/>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View the configuration again.</w:t>
      </w:r>
    </w:p>
    <w:p w14:paraId="3D38005A"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eb config</w:t>
      </w:r>
    </w:p>
    <w:p w14:paraId="28724ED2" w14:textId="77777777" w:rsidR="009C6CB3" w:rsidRPr="009C6CB3" w:rsidRDefault="009C6CB3" w:rsidP="009C6CB3">
      <w:pPr>
        <w:numPr>
          <w:ilvl w:val="0"/>
          <w:numId w:val="51"/>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Press </w:t>
      </w:r>
      <w:r w:rsidRPr="009C6CB3">
        <w:rPr>
          <w:rFonts w:ascii="Times New Roman" w:eastAsia="Times New Roman" w:hAnsi="Times New Roman" w:cs="Times New Roman"/>
          <w:b/>
          <w:bCs/>
        </w:rPr>
        <w:t>/</w:t>
      </w:r>
      <w:r w:rsidRPr="009C6CB3">
        <w:rPr>
          <w:rFonts w:ascii="Times New Roman" w:eastAsia="Times New Roman" w:hAnsi="Times New Roman" w:cs="Times New Roman"/>
        </w:rPr>
        <w:t xml:space="preserve"> Then enter </w:t>
      </w:r>
    </w:p>
    <w:p w14:paraId="444684C3" w14:textId="77777777" w:rsidR="009C6CB3" w:rsidRPr="009C6CB3" w:rsidRDefault="009C6CB3" w:rsidP="009C6CB3">
      <w:pPr>
        <w:numPr>
          <w:ilvl w:val="0"/>
          <w:numId w:val="51"/>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Change to insert mode by pressing </w:t>
      </w:r>
    </w:p>
    <w:p w14:paraId="606008B3" w14:textId="77777777" w:rsidR="009C6CB3" w:rsidRPr="009C6CB3" w:rsidRDefault="009C6CB3" w:rsidP="009C6CB3">
      <w:pPr>
        <w:numPr>
          <w:ilvl w:val="0"/>
          <w:numId w:val="51"/>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Between the quotes after </w:t>
      </w:r>
      <w:r w:rsidRPr="009C6CB3">
        <w:rPr>
          <w:rFonts w:ascii="Times New Roman" w:eastAsia="Times New Roman" w:hAnsi="Times New Roman" w:cs="Times New Roman"/>
          <w:b/>
          <w:bCs/>
        </w:rPr>
        <w:t xml:space="preserve">Application </w:t>
      </w:r>
      <w:proofErr w:type="spellStart"/>
      <w:r w:rsidRPr="009C6CB3">
        <w:rPr>
          <w:rFonts w:ascii="Times New Roman" w:eastAsia="Times New Roman" w:hAnsi="Times New Roman" w:cs="Times New Roman"/>
          <w:b/>
          <w:bCs/>
        </w:rPr>
        <w:t>Healthcheck</w:t>
      </w:r>
      <w:proofErr w:type="spellEnd"/>
      <w:r w:rsidRPr="009C6CB3">
        <w:rPr>
          <w:rFonts w:ascii="Times New Roman" w:eastAsia="Times New Roman" w:hAnsi="Times New Roman" w:cs="Times New Roman"/>
          <w:b/>
          <w:bCs/>
        </w:rPr>
        <w:t xml:space="preserve"> </w:t>
      </w:r>
      <w:proofErr w:type="gramStart"/>
      <w:r w:rsidRPr="009C6CB3">
        <w:rPr>
          <w:rFonts w:ascii="Times New Roman" w:eastAsia="Times New Roman" w:hAnsi="Times New Roman" w:cs="Times New Roman"/>
          <w:b/>
          <w:bCs/>
        </w:rPr>
        <w:t>URL:</w:t>
      </w:r>
      <w:r w:rsidRPr="009C6CB3">
        <w:rPr>
          <w:rFonts w:ascii="Times New Roman" w:eastAsia="Times New Roman" w:hAnsi="Times New Roman" w:cs="Times New Roman"/>
        </w:rPr>
        <w:t>,</w:t>
      </w:r>
      <w:proofErr w:type="gramEnd"/>
      <w:r w:rsidRPr="009C6CB3">
        <w:rPr>
          <w:rFonts w:ascii="Times New Roman" w:eastAsia="Times New Roman" w:hAnsi="Times New Roman" w:cs="Times New Roman"/>
        </w:rPr>
        <w:t xml:space="preserve"> add </w:t>
      </w:r>
    </w:p>
    <w:p w14:paraId="5F3AAF64" w14:textId="77777777" w:rsidR="009C6CB3" w:rsidRPr="009C6CB3" w:rsidRDefault="009C6CB3" w:rsidP="009C6CB3">
      <w:pPr>
        <w:numPr>
          <w:ilvl w:val="0"/>
          <w:numId w:val="51"/>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Save the file by:</w:t>
      </w:r>
    </w:p>
    <w:p w14:paraId="69676C89" w14:textId="77777777" w:rsidR="009C6CB3" w:rsidRPr="009C6CB3" w:rsidRDefault="009C6CB3" w:rsidP="009C6CB3">
      <w:pPr>
        <w:numPr>
          <w:ilvl w:val="0"/>
          <w:numId w:val="52"/>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Pressing </w:t>
      </w:r>
      <w:r w:rsidRPr="009C6CB3">
        <w:rPr>
          <w:rFonts w:ascii="Times New Roman" w:eastAsia="Times New Roman" w:hAnsi="Times New Roman" w:cs="Times New Roman"/>
          <w:b/>
          <w:bCs/>
        </w:rPr>
        <w:t>Escape</w:t>
      </w:r>
      <w:r w:rsidRPr="009C6CB3">
        <w:rPr>
          <w:rFonts w:ascii="Times New Roman" w:eastAsia="Times New Roman" w:hAnsi="Times New Roman" w:cs="Times New Roman"/>
        </w:rPr>
        <w:t xml:space="preserve"> </w:t>
      </w:r>
    </w:p>
    <w:p w14:paraId="3FBBC279" w14:textId="77777777" w:rsidR="009C6CB3" w:rsidRPr="009C6CB3" w:rsidRDefault="009C6CB3" w:rsidP="009C6CB3">
      <w:pPr>
        <w:numPr>
          <w:ilvl w:val="0"/>
          <w:numId w:val="52"/>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Entering </w:t>
      </w:r>
    </w:p>
    <w:p w14:paraId="21207BB8"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The Elastic Load Balancer used to query for instance health will change.</w:t>
      </w:r>
    </w:p>
    <w:p w14:paraId="7636FA90" w14:textId="77777777" w:rsidR="009C6CB3" w:rsidRPr="009C6CB3" w:rsidRDefault="009C6CB3" w:rsidP="009C6CB3">
      <w:pPr>
        <w:numPr>
          <w:ilvl w:val="0"/>
          <w:numId w:val="53"/>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Verify the configuration change has finished.</w:t>
      </w:r>
    </w:p>
    <w:p w14:paraId="36375369"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eb status</w:t>
      </w:r>
    </w:p>
    <w:p w14:paraId="0387A89B" w14:textId="77777777" w:rsidR="009C6CB3" w:rsidRPr="009C6CB3" w:rsidRDefault="009C6CB3" w:rsidP="009C6CB3">
      <w:pPr>
        <w:numPr>
          <w:ilvl w:val="0"/>
          <w:numId w:val="54"/>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Status</w:t>
      </w:r>
      <w:r w:rsidRPr="009C6CB3">
        <w:rPr>
          <w:rFonts w:ascii="Times New Roman" w:eastAsia="Times New Roman" w:hAnsi="Times New Roman" w:cs="Times New Roman"/>
        </w:rPr>
        <w:t xml:space="preserve"> should display: </w:t>
      </w:r>
      <w:r w:rsidRPr="009C6CB3">
        <w:rPr>
          <w:rFonts w:ascii="Times New Roman" w:eastAsia="Times New Roman" w:hAnsi="Times New Roman" w:cs="Times New Roman"/>
          <w:i/>
          <w:iCs/>
        </w:rPr>
        <w:t>Ready</w:t>
      </w:r>
      <w:r w:rsidRPr="009C6CB3">
        <w:rPr>
          <w:rFonts w:ascii="Times New Roman" w:eastAsia="Times New Roman" w:hAnsi="Times New Roman" w:cs="Times New Roman"/>
        </w:rPr>
        <w:t xml:space="preserve"> </w:t>
      </w:r>
    </w:p>
    <w:p w14:paraId="065C0466" w14:textId="77777777" w:rsidR="009C6CB3" w:rsidRPr="009C6CB3" w:rsidRDefault="009C6CB3" w:rsidP="009C6CB3">
      <w:pPr>
        <w:numPr>
          <w:ilvl w:val="0"/>
          <w:numId w:val="54"/>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Health</w:t>
      </w:r>
      <w:r w:rsidRPr="009C6CB3">
        <w:rPr>
          <w:rFonts w:ascii="Times New Roman" w:eastAsia="Times New Roman" w:hAnsi="Times New Roman" w:cs="Times New Roman"/>
        </w:rPr>
        <w:t xml:space="preserve"> should display: </w:t>
      </w:r>
      <w:r w:rsidRPr="009C6CB3">
        <w:rPr>
          <w:rFonts w:ascii="Times New Roman" w:eastAsia="Times New Roman" w:hAnsi="Times New Roman" w:cs="Times New Roman"/>
          <w:i/>
          <w:iCs/>
        </w:rPr>
        <w:t>Green</w:t>
      </w:r>
      <w:r w:rsidRPr="009C6CB3">
        <w:rPr>
          <w:rFonts w:ascii="Times New Roman" w:eastAsia="Times New Roman" w:hAnsi="Times New Roman" w:cs="Times New Roman"/>
        </w:rPr>
        <w:t xml:space="preserve"> </w:t>
      </w:r>
    </w:p>
    <w:p w14:paraId="1321787A" w14:textId="77777777" w:rsidR="009C6CB3" w:rsidRPr="009C6CB3" w:rsidRDefault="009C6CB3" w:rsidP="009C6CB3">
      <w:pPr>
        <w:spacing w:before="100" w:beforeAutospacing="1" w:after="100" w:afterAutospacing="1"/>
        <w:outlineLvl w:val="1"/>
        <w:rPr>
          <w:rFonts w:ascii="Times New Roman" w:eastAsia="Times New Roman" w:hAnsi="Times New Roman" w:cs="Times New Roman"/>
          <w:b/>
          <w:bCs/>
          <w:sz w:val="36"/>
          <w:szCs w:val="36"/>
        </w:rPr>
      </w:pPr>
      <w:r w:rsidRPr="009C6CB3">
        <w:rPr>
          <w:rFonts w:ascii="Times New Roman" w:eastAsia="Times New Roman" w:hAnsi="Times New Roman" w:cs="Times New Roman"/>
          <w:b/>
          <w:bCs/>
          <w:sz w:val="36"/>
          <w:szCs w:val="36"/>
        </w:rPr>
        <w:t>Task 5: Update Your Application Using Rolling Deployments</w:t>
      </w:r>
    </w:p>
    <w:p w14:paraId="06179560"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You deployed your application on two EC2 instances, behind a load balancer. In this task, you will change the source code and update the environment using in-place deployment pattern (Rolling Deployment pattern).</w:t>
      </w:r>
    </w:p>
    <w:p w14:paraId="51CA2811" w14:textId="77777777" w:rsidR="009C6CB3" w:rsidRPr="009C6CB3" w:rsidRDefault="009C6CB3" w:rsidP="009C6CB3">
      <w:pPr>
        <w:spacing w:before="100" w:beforeAutospacing="1" w:after="100" w:afterAutospacing="1"/>
        <w:outlineLvl w:val="2"/>
        <w:rPr>
          <w:rFonts w:ascii="Times New Roman" w:eastAsia="Times New Roman" w:hAnsi="Times New Roman" w:cs="Times New Roman"/>
          <w:b/>
          <w:bCs/>
          <w:sz w:val="27"/>
          <w:szCs w:val="27"/>
        </w:rPr>
      </w:pPr>
      <w:r w:rsidRPr="009C6CB3">
        <w:rPr>
          <w:rFonts w:ascii="Times New Roman" w:eastAsia="Times New Roman" w:hAnsi="Times New Roman" w:cs="Times New Roman"/>
          <w:b/>
          <w:bCs/>
          <w:sz w:val="27"/>
          <w:szCs w:val="27"/>
        </w:rPr>
        <w:t>What is In-place Deployments (Rolling Deployments)</w:t>
      </w:r>
    </w:p>
    <w:p w14:paraId="536FE3C0"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In-place deployments are the deployment pattern that keep infrastructure used by current version and deploy new version of source code to the same infrastructure. The merit of it is quickness and cost saving because using the existing instances where the OS installation, configuration and launch has been already done.</w:t>
      </w:r>
    </w:p>
    <w:p w14:paraId="068112D9"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With rolling deployments, Elastic Beanstalk splits the environments into batches and deploys to one batch at a time, leaving the rest of the instances in the environment running the old application version. In the middle of a rolling deployment, some instances can be serving requests with the old version, while others from an already completed batch could be serving other requests with the new version at the same time.</w:t>
      </w:r>
    </w:p>
    <w:p w14:paraId="20BCB6FF" w14:textId="77777777" w:rsidR="009C6CB3" w:rsidRPr="009C6CB3" w:rsidRDefault="009C6CB3" w:rsidP="009C6CB3">
      <w:pPr>
        <w:numPr>
          <w:ilvl w:val="0"/>
          <w:numId w:val="55"/>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In your SSH session, navigate to the working directory.</w:t>
      </w:r>
    </w:p>
    <w:p w14:paraId="02C515E7"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lastRenderedPageBreak/>
        <w:t>cd ~/eb-lab</w:t>
      </w:r>
    </w:p>
    <w:p w14:paraId="5DE5FA69" w14:textId="77777777" w:rsidR="009C6CB3" w:rsidRPr="009C6CB3" w:rsidRDefault="009C6CB3" w:rsidP="009C6CB3">
      <w:pPr>
        <w:numPr>
          <w:ilvl w:val="0"/>
          <w:numId w:val="56"/>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Open </w:t>
      </w:r>
      <w:proofErr w:type="spellStart"/>
      <w:r w:rsidRPr="009C6CB3">
        <w:rPr>
          <w:rFonts w:ascii="Times New Roman" w:eastAsia="Times New Roman" w:hAnsi="Times New Roman" w:cs="Times New Roman"/>
        </w:rPr>
        <w:t>index.php</w:t>
      </w:r>
      <w:proofErr w:type="spellEnd"/>
      <w:r w:rsidRPr="009C6CB3">
        <w:rPr>
          <w:rFonts w:ascii="Times New Roman" w:eastAsia="Times New Roman" w:hAnsi="Times New Roman" w:cs="Times New Roman"/>
        </w:rPr>
        <w:t xml:space="preserve"> using nano.</w:t>
      </w:r>
    </w:p>
    <w:p w14:paraId="5AC47087"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 xml:space="preserve">nano </w:t>
      </w:r>
      <w:proofErr w:type="spellStart"/>
      <w:r w:rsidRPr="009C6CB3">
        <w:rPr>
          <w:rFonts w:ascii="Courier New" w:eastAsia="Times New Roman" w:hAnsi="Courier New" w:cs="Courier New"/>
          <w:sz w:val="20"/>
          <w:szCs w:val="20"/>
        </w:rPr>
        <w:t>index.php</w:t>
      </w:r>
      <w:proofErr w:type="spellEnd"/>
    </w:p>
    <w:p w14:paraId="3D1DC87B" w14:textId="77777777" w:rsidR="009C6CB3" w:rsidRPr="009C6CB3" w:rsidRDefault="009C6CB3" w:rsidP="009C6CB3">
      <w:pPr>
        <w:numPr>
          <w:ilvl w:val="0"/>
          <w:numId w:val="57"/>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Change to </w:t>
      </w:r>
    </w:p>
    <w:p w14:paraId="3AA0DD91" w14:textId="77777777" w:rsidR="009C6CB3" w:rsidRPr="009C6CB3" w:rsidRDefault="009C6CB3" w:rsidP="009C6CB3">
      <w:pPr>
        <w:numPr>
          <w:ilvl w:val="0"/>
          <w:numId w:val="57"/>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Save the file by:</w:t>
      </w:r>
    </w:p>
    <w:p w14:paraId="4860D712" w14:textId="77777777" w:rsidR="009C6CB3" w:rsidRPr="009C6CB3" w:rsidRDefault="009C6CB3" w:rsidP="009C6CB3">
      <w:pPr>
        <w:numPr>
          <w:ilvl w:val="0"/>
          <w:numId w:val="58"/>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Pressing </w:t>
      </w:r>
      <w:r w:rsidRPr="009C6CB3">
        <w:rPr>
          <w:rFonts w:ascii="Times New Roman" w:eastAsia="Times New Roman" w:hAnsi="Times New Roman" w:cs="Times New Roman"/>
          <w:b/>
          <w:bCs/>
        </w:rPr>
        <w:t>Ctrl + X</w:t>
      </w:r>
      <w:r w:rsidRPr="009C6CB3">
        <w:rPr>
          <w:rFonts w:ascii="Times New Roman" w:eastAsia="Times New Roman" w:hAnsi="Times New Roman" w:cs="Times New Roman"/>
        </w:rPr>
        <w:t xml:space="preserve"> </w:t>
      </w:r>
    </w:p>
    <w:p w14:paraId="4627ADBF" w14:textId="77777777" w:rsidR="009C6CB3" w:rsidRPr="009C6CB3" w:rsidRDefault="009C6CB3" w:rsidP="009C6CB3">
      <w:pPr>
        <w:numPr>
          <w:ilvl w:val="0"/>
          <w:numId w:val="58"/>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Entering </w:t>
      </w:r>
    </w:p>
    <w:p w14:paraId="7B415AEA" w14:textId="77777777" w:rsidR="009C6CB3" w:rsidRPr="009C6CB3" w:rsidRDefault="009C6CB3" w:rsidP="009C6CB3">
      <w:pPr>
        <w:numPr>
          <w:ilvl w:val="0"/>
          <w:numId w:val="58"/>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Pressing </w:t>
      </w:r>
      <w:r w:rsidRPr="009C6CB3">
        <w:rPr>
          <w:rFonts w:ascii="Times New Roman" w:eastAsia="Times New Roman" w:hAnsi="Times New Roman" w:cs="Times New Roman"/>
          <w:b/>
          <w:bCs/>
        </w:rPr>
        <w:t>Enter</w:t>
      </w:r>
      <w:r w:rsidRPr="009C6CB3">
        <w:rPr>
          <w:rFonts w:ascii="Times New Roman" w:eastAsia="Times New Roman" w:hAnsi="Times New Roman" w:cs="Times New Roman"/>
        </w:rPr>
        <w:t xml:space="preserve"> </w:t>
      </w:r>
    </w:p>
    <w:p w14:paraId="1549BDBE" w14:textId="77777777" w:rsidR="009C6CB3" w:rsidRPr="009C6CB3" w:rsidRDefault="009C6CB3" w:rsidP="009C6CB3">
      <w:pPr>
        <w:numPr>
          <w:ilvl w:val="0"/>
          <w:numId w:val="59"/>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Deploy the new version of source code.</w:t>
      </w:r>
    </w:p>
    <w:p w14:paraId="4900E9E1"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eb deploy</w:t>
      </w:r>
    </w:p>
    <w:p w14:paraId="43193DFF" w14:textId="77777777" w:rsidR="009C6CB3" w:rsidRPr="009C6CB3" w:rsidRDefault="009C6CB3" w:rsidP="009C6CB3">
      <w:pPr>
        <w:numPr>
          <w:ilvl w:val="0"/>
          <w:numId w:val="60"/>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Once you see </w:t>
      </w:r>
      <w:r w:rsidRPr="009C6CB3">
        <w:rPr>
          <w:rFonts w:ascii="Times New Roman" w:eastAsia="Times New Roman" w:hAnsi="Times New Roman" w:cs="Times New Roman"/>
          <w:b/>
          <w:bCs/>
        </w:rPr>
        <w:t xml:space="preserve">(Safe to </w:t>
      </w:r>
      <w:proofErr w:type="spellStart"/>
      <w:r w:rsidRPr="009C6CB3">
        <w:rPr>
          <w:rFonts w:ascii="Times New Roman" w:eastAsia="Times New Roman" w:hAnsi="Times New Roman" w:cs="Times New Roman"/>
          <w:b/>
          <w:bCs/>
        </w:rPr>
        <w:t>Ctrl+C</w:t>
      </w:r>
      <w:proofErr w:type="spellEnd"/>
      <w:r w:rsidRPr="009C6CB3">
        <w:rPr>
          <w:rFonts w:ascii="Times New Roman" w:eastAsia="Times New Roman" w:hAnsi="Times New Roman" w:cs="Times New Roman"/>
        </w:rPr>
        <w:t xml:space="preserve">, press </w:t>
      </w:r>
      <w:r w:rsidRPr="009C6CB3">
        <w:rPr>
          <w:rFonts w:ascii="Times New Roman" w:eastAsia="Times New Roman" w:hAnsi="Times New Roman" w:cs="Times New Roman"/>
          <w:b/>
          <w:bCs/>
        </w:rPr>
        <w:t>Ctrl + C</w:t>
      </w:r>
      <w:r w:rsidRPr="009C6CB3">
        <w:rPr>
          <w:rFonts w:ascii="Times New Roman" w:eastAsia="Times New Roman" w:hAnsi="Times New Roman" w:cs="Times New Roman"/>
        </w:rPr>
        <w:t xml:space="preserve"> to escape the prompt.</w:t>
      </w:r>
    </w:p>
    <w:p w14:paraId="3A6C30A3" w14:textId="77777777" w:rsidR="009C6CB3" w:rsidRPr="009C6CB3" w:rsidRDefault="009C6CB3" w:rsidP="009C6CB3">
      <w:pPr>
        <w:numPr>
          <w:ilvl w:val="0"/>
          <w:numId w:val="60"/>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Verify that the deployment is finished.</w:t>
      </w:r>
    </w:p>
    <w:p w14:paraId="63929E40"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eb status</w:t>
      </w:r>
    </w:p>
    <w:p w14:paraId="0ACDF091" w14:textId="77777777" w:rsidR="009C6CB3" w:rsidRPr="009C6CB3" w:rsidRDefault="009C6CB3" w:rsidP="009C6CB3">
      <w:pPr>
        <w:numPr>
          <w:ilvl w:val="0"/>
          <w:numId w:val="61"/>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Status</w:t>
      </w:r>
      <w:r w:rsidRPr="009C6CB3">
        <w:rPr>
          <w:rFonts w:ascii="Times New Roman" w:eastAsia="Times New Roman" w:hAnsi="Times New Roman" w:cs="Times New Roman"/>
        </w:rPr>
        <w:t xml:space="preserve"> should display: </w:t>
      </w:r>
      <w:r w:rsidRPr="009C6CB3">
        <w:rPr>
          <w:rFonts w:ascii="Times New Roman" w:eastAsia="Times New Roman" w:hAnsi="Times New Roman" w:cs="Times New Roman"/>
          <w:i/>
          <w:iCs/>
        </w:rPr>
        <w:t>Ready</w:t>
      </w:r>
      <w:r w:rsidRPr="009C6CB3">
        <w:rPr>
          <w:rFonts w:ascii="Times New Roman" w:eastAsia="Times New Roman" w:hAnsi="Times New Roman" w:cs="Times New Roman"/>
        </w:rPr>
        <w:t xml:space="preserve"> </w:t>
      </w:r>
    </w:p>
    <w:p w14:paraId="1992B30F" w14:textId="77777777" w:rsidR="009C6CB3" w:rsidRPr="009C6CB3" w:rsidRDefault="009C6CB3" w:rsidP="009C6CB3">
      <w:pPr>
        <w:numPr>
          <w:ilvl w:val="0"/>
          <w:numId w:val="61"/>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Health</w:t>
      </w:r>
      <w:r w:rsidRPr="009C6CB3">
        <w:rPr>
          <w:rFonts w:ascii="Times New Roman" w:eastAsia="Times New Roman" w:hAnsi="Times New Roman" w:cs="Times New Roman"/>
        </w:rPr>
        <w:t xml:space="preserve"> should display: </w:t>
      </w:r>
      <w:r w:rsidRPr="009C6CB3">
        <w:rPr>
          <w:rFonts w:ascii="Times New Roman" w:eastAsia="Times New Roman" w:hAnsi="Times New Roman" w:cs="Times New Roman"/>
          <w:i/>
          <w:iCs/>
        </w:rPr>
        <w:t>Green</w:t>
      </w:r>
      <w:r w:rsidRPr="009C6CB3">
        <w:rPr>
          <w:rFonts w:ascii="Times New Roman" w:eastAsia="Times New Roman" w:hAnsi="Times New Roman" w:cs="Times New Roman"/>
        </w:rPr>
        <w:t xml:space="preserve"> </w:t>
      </w:r>
    </w:p>
    <w:p w14:paraId="2BEC0BC2" w14:textId="77777777" w:rsidR="009C6CB3" w:rsidRPr="009C6CB3" w:rsidRDefault="009C6CB3" w:rsidP="009C6CB3">
      <w:pPr>
        <w:numPr>
          <w:ilvl w:val="0"/>
          <w:numId w:val="62"/>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Open the web page.</w:t>
      </w:r>
    </w:p>
    <w:p w14:paraId="198BEBFE"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eb open</w:t>
      </w:r>
    </w:p>
    <w:p w14:paraId="27E932EF" w14:textId="77777777" w:rsidR="009C6CB3" w:rsidRPr="009C6CB3" w:rsidRDefault="009C6CB3" w:rsidP="009C6CB3">
      <w:pPr>
        <w:numPr>
          <w:ilvl w:val="0"/>
          <w:numId w:val="63"/>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Verify that header changed to </w:t>
      </w:r>
      <w:r w:rsidRPr="009C6CB3">
        <w:rPr>
          <w:rFonts w:ascii="Times New Roman" w:eastAsia="Times New Roman" w:hAnsi="Times New Roman" w:cs="Times New Roman"/>
          <w:b/>
          <w:bCs/>
        </w:rPr>
        <w:t>Instance Metadata v1.1 with eb deployment</w:t>
      </w:r>
      <w:r w:rsidRPr="009C6CB3">
        <w:rPr>
          <w:rFonts w:ascii="Times New Roman" w:eastAsia="Times New Roman" w:hAnsi="Times New Roman" w:cs="Times New Roman"/>
        </w:rPr>
        <w:t>.</w:t>
      </w:r>
    </w:p>
    <w:p w14:paraId="3853D57D" w14:textId="77777777" w:rsidR="009C6CB3" w:rsidRPr="009C6CB3" w:rsidRDefault="009C6CB3" w:rsidP="009C6CB3">
      <w:pPr>
        <w:numPr>
          <w:ilvl w:val="0"/>
          <w:numId w:val="63"/>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Exit the metadata page:</w:t>
      </w:r>
    </w:p>
    <w:p w14:paraId="0331EE03" w14:textId="77777777" w:rsidR="009C6CB3" w:rsidRPr="009C6CB3" w:rsidRDefault="009C6CB3" w:rsidP="009C6CB3">
      <w:pPr>
        <w:numPr>
          <w:ilvl w:val="0"/>
          <w:numId w:val="64"/>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Enter </w:t>
      </w:r>
    </w:p>
    <w:p w14:paraId="2D849526" w14:textId="77777777" w:rsidR="009C6CB3" w:rsidRPr="009C6CB3" w:rsidRDefault="009C6CB3" w:rsidP="009C6CB3">
      <w:pPr>
        <w:numPr>
          <w:ilvl w:val="0"/>
          <w:numId w:val="64"/>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Enter </w:t>
      </w:r>
    </w:p>
    <w:p w14:paraId="525AA527" w14:textId="77777777" w:rsidR="009C6CB3" w:rsidRPr="009C6CB3" w:rsidRDefault="009C6CB3" w:rsidP="009C6CB3">
      <w:pPr>
        <w:spacing w:before="100" w:beforeAutospacing="1" w:after="100" w:afterAutospacing="1"/>
        <w:outlineLvl w:val="1"/>
        <w:rPr>
          <w:rFonts w:ascii="Times New Roman" w:eastAsia="Times New Roman" w:hAnsi="Times New Roman" w:cs="Times New Roman"/>
          <w:b/>
          <w:bCs/>
          <w:sz w:val="36"/>
          <w:szCs w:val="36"/>
        </w:rPr>
      </w:pPr>
      <w:r w:rsidRPr="009C6CB3">
        <w:rPr>
          <w:rFonts w:ascii="Times New Roman" w:eastAsia="Times New Roman" w:hAnsi="Times New Roman" w:cs="Times New Roman"/>
          <w:b/>
          <w:bCs/>
          <w:sz w:val="36"/>
          <w:szCs w:val="36"/>
        </w:rPr>
        <w:t>Task 6: Update Your Application using Blue/</w:t>
      </w:r>
      <w:proofErr w:type="gramStart"/>
      <w:r w:rsidRPr="009C6CB3">
        <w:rPr>
          <w:rFonts w:ascii="Times New Roman" w:eastAsia="Times New Roman" w:hAnsi="Times New Roman" w:cs="Times New Roman"/>
          <w:b/>
          <w:bCs/>
          <w:sz w:val="36"/>
          <w:szCs w:val="36"/>
        </w:rPr>
        <w:t>Green(</w:t>
      </w:r>
      <w:proofErr w:type="gramEnd"/>
      <w:r w:rsidRPr="009C6CB3">
        <w:rPr>
          <w:rFonts w:ascii="Times New Roman" w:eastAsia="Times New Roman" w:hAnsi="Times New Roman" w:cs="Times New Roman"/>
          <w:b/>
          <w:bCs/>
          <w:sz w:val="36"/>
          <w:szCs w:val="36"/>
        </w:rPr>
        <w:t>Red/Black) Deployments</w:t>
      </w:r>
    </w:p>
    <w:p w14:paraId="7A7EAB8C"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Your application is running on Amazon EC2 instances as version 1.1.</w:t>
      </w:r>
    </w:p>
    <w:p w14:paraId="688806A7"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In this task, you will deploy the new version of application using Blue/</w:t>
      </w:r>
      <w:proofErr w:type="gramStart"/>
      <w:r w:rsidRPr="009C6CB3">
        <w:rPr>
          <w:rFonts w:ascii="Times New Roman" w:eastAsia="Times New Roman" w:hAnsi="Times New Roman" w:cs="Times New Roman"/>
        </w:rPr>
        <w:t>Green(</w:t>
      </w:r>
      <w:proofErr w:type="gramEnd"/>
      <w:r w:rsidRPr="009C6CB3">
        <w:rPr>
          <w:rFonts w:ascii="Times New Roman" w:eastAsia="Times New Roman" w:hAnsi="Times New Roman" w:cs="Times New Roman"/>
        </w:rPr>
        <w:t>Red/Black) Deployments as version 2.0.</w:t>
      </w:r>
    </w:p>
    <w:p w14:paraId="45742AFB" w14:textId="77777777" w:rsidR="009C6CB3" w:rsidRPr="009C6CB3" w:rsidRDefault="009C6CB3" w:rsidP="009C6CB3">
      <w:pPr>
        <w:spacing w:before="100" w:beforeAutospacing="1" w:after="100" w:afterAutospacing="1"/>
        <w:outlineLvl w:val="2"/>
        <w:rPr>
          <w:rFonts w:ascii="Times New Roman" w:eastAsia="Times New Roman" w:hAnsi="Times New Roman" w:cs="Times New Roman"/>
          <w:b/>
          <w:bCs/>
          <w:sz w:val="27"/>
          <w:szCs w:val="27"/>
        </w:rPr>
      </w:pPr>
      <w:r w:rsidRPr="009C6CB3">
        <w:rPr>
          <w:rFonts w:ascii="Times New Roman" w:eastAsia="Times New Roman" w:hAnsi="Times New Roman" w:cs="Times New Roman"/>
          <w:b/>
          <w:bCs/>
          <w:sz w:val="27"/>
          <w:szCs w:val="27"/>
        </w:rPr>
        <w:t>What is Blue/Green (Red/Black) Deployments</w:t>
      </w:r>
    </w:p>
    <w:p w14:paraId="14A1B1C2"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lastRenderedPageBreak/>
        <w:t>Blue/Green (Red/Black) Deployments are the deployment patter that uses two environments called "Blue", it means the current version and "Green", it means the new version. It uses new infrastructures (called "Green") for the new revision source code and replace the current environment with the new one. There are several patterns of Blue/Green Deployments. One of its patterns, called Red/Black Deployments, attempts to deploy an application revision to as many instances as possible at once. The merit of Blue/Green (Red/Black) Deployments is stability because we don't change the current environments and it's easy to rollback.</w:t>
      </w:r>
    </w:p>
    <w:p w14:paraId="1A2D1966"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With Blue/Green (Red/Black) Deployments using AWS Elastic Beanstalk, you will deploy the new version to a separate environment, and then swap CNAMEs of the two environments to redirect traffic to the new version instantly.</w:t>
      </w:r>
    </w:p>
    <w:p w14:paraId="4F342131" w14:textId="77777777" w:rsidR="009C6CB3" w:rsidRPr="009C6CB3" w:rsidRDefault="009C6CB3" w:rsidP="009C6CB3">
      <w:pPr>
        <w:numPr>
          <w:ilvl w:val="0"/>
          <w:numId w:val="65"/>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In your SSH session, navigate to the working directory.</w:t>
      </w:r>
    </w:p>
    <w:p w14:paraId="1DEA250D"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cd ~/eb-lab</w:t>
      </w:r>
    </w:p>
    <w:p w14:paraId="3A9C2BCE" w14:textId="77777777" w:rsidR="009C6CB3" w:rsidRPr="009C6CB3" w:rsidRDefault="009C6CB3" w:rsidP="009C6CB3">
      <w:pPr>
        <w:numPr>
          <w:ilvl w:val="0"/>
          <w:numId w:val="66"/>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Open </w:t>
      </w:r>
      <w:proofErr w:type="spellStart"/>
      <w:r w:rsidRPr="009C6CB3">
        <w:rPr>
          <w:rFonts w:ascii="Times New Roman" w:eastAsia="Times New Roman" w:hAnsi="Times New Roman" w:cs="Times New Roman"/>
          <w:b/>
          <w:bCs/>
        </w:rPr>
        <w:t>index.php</w:t>
      </w:r>
      <w:proofErr w:type="spellEnd"/>
      <w:r w:rsidRPr="009C6CB3">
        <w:rPr>
          <w:rFonts w:ascii="Times New Roman" w:eastAsia="Times New Roman" w:hAnsi="Times New Roman" w:cs="Times New Roman"/>
        </w:rPr>
        <w:t>.</w:t>
      </w:r>
    </w:p>
    <w:p w14:paraId="14494DA3"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 xml:space="preserve">nano </w:t>
      </w:r>
      <w:proofErr w:type="spellStart"/>
      <w:r w:rsidRPr="009C6CB3">
        <w:rPr>
          <w:rFonts w:ascii="Courier New" w:eastAsia="Times New Roman" w:hAnsi="Courier New" w:cs="Courier New"/>
          <w:sz w:val="20"/>
          <w:szCs w:val="20"/>
        </w:rPr>
        <w:t>index.php</w:t>
      </w:r>
      <w:proofErr w:type="spellEnd"/>
    </w:p>
    <w:p w14:paraId="5B342AD9" w14:textId="77777777" w:rsidR="009C6CB3" w:rsidRPr="009C6CB3" w:rsidRDefault="009C6CB3" w:rsidP="009C6CB3">
      <w:pPr>
        <w:numPr>
          <w:ilvl w:val="0"/>
          <w:numId w:val="67"/>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Change to </w:t>
      </w:r>
    </w:p>
    <w:p w14:paraId="7B5CAF5B" w14:textId="77777777" w:rsidR="009C6CB3" w:rsidRPr="009C6CB3" w:rsidRDefault="009C6CB3" w:rsidP="009C6CB3">
      <w:pPr>
        <w:numPr>
          <w:ilvl w:val="0"/>
          <w:numId w:val="67"/>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Save the file by:</w:t>
      </w:r>
    </w:p>
    <w:p w14:paraId="2DC01ECF" w14:textId="77777777" w:rsidR="009C6CB3" w:rsidRPr="009C6CB3" w:rsidRDefault="009C6CB3" w:rsidP="009C6CB3">
      <w:pPr>
        <w:numPr>
          <w:ilvl w:val="0"/>
          <w:numId w:val="68"/>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Pressing </w:t>
      </w:r>
      <w:r w:rsidRPr="009C6CB3">
        <w:rPr>
          <w:rFonts w:ascii="Times New Roman" w:eastAsia="Times New Roman" w:hAnsi="Times New Roman" w:cs="Times New Roman"/>
          <w:b/>
          <w:bCs/>
        </w:rPr>
        <w:t>Ctrl + X</w:t>
      </w:r>
      <w:r w:rsidRPr="009C6CB3">
        <w:rPr>
          <w:rFonts w:ascii="Times New Roman" w:eastAsia="Times New Roman" w:hAnsi="Times New Roman" w:cs="Times New Roman"/>
        </w:rPr>
        <w:t xml:space="preserve"> </w:t>
      </w:r>
    </w:p>
    <w:p w14:paraId="3E6AC2A4" w14:textId="77777777" w:rsidR="009C6CB3" w:rsidRPr="009C6CB3" w:rsidRDefault="009C6CB3" w:rsidP="009C6CB3">
      <w:pPr>
        <w:numPr>
          <w:ilvl w:val="0"/>
          <w:numId w:val="68"/>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Entering </w:t>
      </w:r>
    </w:p>
    <w:p w14:paraId="20B9E672" w14:textId="77777777" w:rsidR="009C6CB3" w:rsidRPr="009C6CB3" w:rsidRDefault="009C6CB3" w:rsidP="009C6CB3">
      <w:pPr>
        <w:numPr>
          <w:ilvl w:val="0"/>
          <w:numId w:val="68"/>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Pressing </w:t>
      </w:r>
      <w:r w:rsidRPr="009C6CB3">
        <w:rPr>
          <w:rFonts w:ascii="Times New Roman" w:eastAsia="Times New Roman" w:hAnsi="Times New Roman" w:cs="Times New Roman"/>
          <w:b/>
          <w:bCs/>
        </w:rPr>
        <w:t>Enter</w:t>
      </w:r>
      <w:r w:rsidRPr="009C6CB3">
        <w:rPr>
          <w:rFonts w:ascii="Times New Roman" w:eastAsia="Times New Roman" w:hAnsi="Times New Roman" w:cs="Times New Roman"/>
        </w:rPr>
        <w:t xml:space="preserve"> </w:t>
      </w:r>
    </w:p>
    <w:p w14:paraId="16CA673A" w14:textId="77777777" w:rsidR="009C6CB3" w:rsidRPr="009C6CB3" w:rsidRDefault="009C6CB3" w:rsidP="009C6CB3">
      <w:pPr>
        <w:numPr>
          <w:ilvl w:val="0"/>
          <w:numId w:val="69"/>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Create a new AWS Elastic Beanstalk Environment.</w:t>
      </w:r>
    </w:p>
    <w:p w14:paraId="6DE6DE4E"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eb create --</w:t>
      </w:r>
      <w:proofErr w:type="spellStart"/>
      <w:r w:rsidRPr="009C6CB3">
        <w:rPr>
          <w:rFonts w:ascii="Courier New" w:eastAsia="Times New Roman" w:hAnsi="Courier New" w:cs="Courier New"/>
          <w:sz w:val="20"/>
          <w:szCs w:val="20"/>
        </w:rPr>
        <w:t>vpc</w:t>
      </w:r>
      <w:proofErr w:type="spellEnd"/>
      <w:r w:rsidRPr="009C6CB3">
        <w:rPr>
          <w:rFonts w:ascii="Courier New" w:eastAsia="Times New Roman" w:hAnsi="Courier New" w:cs="Courier New"/>
          <w:sz w:val="20"/>
          <w:szCs w:val="20"/>
        </w:rPr>
        <w:t xml:space="preserve"> --service-role </w:t>
      </w:r>
      <w:proofErr w:type="spellStart"/>
      <w:r w:rsidRPr="009C6CB3">
        <w:rPr>
          <w:rFonts w:ascii="Courier New" w:eastAsia="Times New Roman" w:hAnsi="Courier New" w:cs="Courier New"/>
          <w:sz w:val="20"/>
          <w:szCs w:val="20"/>
        </w:rPr>
        <w:t>aws</w:t>
      </w:r>
      <w:proofErr w:type="spellEnd"/>
      <w:r w:rsidRPr="009C6CB3">
        <w:rPr>
          <w:rFonts w:ascii="Courier New" w:eastAsia="Times New Roman" w:hAnsi="Courier New" w:cs="Courier New"/>
          <w:sz w:val="20"/>
          <w:szCs w:val="20"/>
        </w:rPr>
        <w:t>-</w:t>
      </w:r>
      <w:proofErr w:type="spellStart"/>
      <w:r w:rsidRPr="009C6CB3">
        <w:rPr>
          <w:rFonts w:ascii="Courier New" w:eastAsia="Times New Roman" w:hAnsi="Courier New" w:cs="Courier New"/>
          <w:sz w:val="20"/>
          <w:szCs w:val="20"/>
        </w:rPr>
        <w:t>elasticbeanstalk</w:t>
      </w:r>
      <w:proofErr w:type="spellEnd"/>
      <w:r w:rsidRPr="009C6CB3">
        <w:rPr>
          <w:rFonts w:ascii="Courier New" w:eastAsia="Times New Roman" w:hAnsi="Courier New" w:cs="Courier New"/>
          <w:sz w:val="20"/>
          <w:szCs w:val="20"/>
        </w:rPr>
        <w:t>-service-role New-EB -c New-EB</w:t>
      </w:r>
    </w:p>
    <w:p w14:paraId="4CEB460E" w14:textId="77777777" w:rsidR="009C6CB3" w:rsidRPr="009C6CB3" w:rsidRDefault="009C6CB3" w:rsidP="009C6CB3">
      <w:pPr>
        <w:numPr>
          <w:ilvl w:val="0"/>
          <w:numId w:val="70"/>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Using the interactive wizard, configure:</w:t>
      </w:r>
    </w:p>
    <w:p w14:paraId="78EB5A54" w14:textId="77777777" w:rsidR="009C6CB3" w:rsidRPr="009C6CB3" w:rsidRDefault="009C6CB3" w:rsidP="009C6CB3">
      <w:pPr>
        <w:numPr>
          <w:ilvl w:val="0"/>
          <w:numId w:val="71"/>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Enter the VPC ID:</w:t>
      </w:r>
      <w:r w:rsidRPr="009C6CB3">
        <w:rPr>
          <w:rFonts w:ascii="Times New Roman" w:eastAsia="Times New Roman" w:hAnsi="Times New Roman" w:cs="Times New Roman"/>
        </w:rPr>
        <w:t xml:space="preserve"> Paste the value of </w:t>
      </w:r>
      <w:r w:rsidRPr="009C6CB3">
        <w:rPr>
          <w:rFonts w:ascii="Times New Roman" w:eastAsia="Times New Roman" w:hAnsi="Times New Roman" w:cs="Times New Roman"/>
          <w:b/>
          <w:bCs/>
        </w:rPr>
        <w:t>VPCID</w:t>
      </w:r>
      <w:r w:rsidRPr="009C6CB3">
        <w:rPr>
          <w:rFonts w:ascii="Times New Roman" w:eastAsia="Times New Roman" w:hAnsi="Times New Roman" w:cs="Times New Roman"/>
        </w:rPr>
        <w:t xml:space="preserve"> located to the left of these instructions</w:t>
      </w:r>
    </w:p>
    <w:p w14:paraId="77F54126" w14:textId="77777777" w:rsidR="009C6CB3" w:rsidRPr="009C6CB3" w:rsidRDefault="009C6CB3" w:rsidP="009C6CB3">
      <w:pPr>
        <w:numPr>
          <w:ilvl w:val="0"/>
          <w:numId w:val="71"/>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 xml:space="preserve">Do you want to associate a public IP </w:t>
      </w:r>
      <w:proofErr w:type="gramStart"/>
      <w:r w:rsidRPr="009C6CB3">
        <w:rPr>
          <w:rFonts w:ascii="Times New Roman" w:eastAsia="Times New Roman" w:hAnsi="Times New Roman" w:cs="Times New Roman"/>
          <w:b/>
          <w:bCs/>
        </w:rPr>
        <w:t>address?:</w:t>
      </w:r>
      <w:proofErr w:type="gramEnd"/>
      <w:r w:rsidRPr="009C6CB3">
        <w:rPr>
          <w:rFonts w:ascii="Times New Roman" w:eastAsia="Times New Roman" w:hAnsi="Times New Roman" w:cs="Times New Roman"/>
        </w:rPr>
        <w:t xml:space="preserve"> </w:t>
      </w:r>
    </w:p>
    <w:p w14:paraId="16D139BB" w14:textId="77777777" w:rsidR="009C6CB3" w:rsidRPr="009C6CB3" w:rsidRDefault="009C6CB3" w:rsidP="009C6CB3">
      <w:pPr>
        <w:numPr>
          <w:ilvl w:val="0"/>
          <w:numId w:val="71"/>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 xml:space="preserve">Enter a comma-separated list of </w:t>
      </w:r>
      <w:proofErr w:type="gramStart"/>
      <w:r w:rsidRPr="009C6CB3">
        <w:rPr>
          <w:rFonts w:ascii="Times New Roman" w:eastAsia="Times New Roman" w:hAnsi="Times New Roman" w:cs="Times New Roman"/>
          <w:b/>
          <w:bCs/>
        </w:rPr>
        <w:t>Amazon</w:t>
      </w:r>
      <w:proofErr w:type="gramEnd"/>
      <w:r w:rsidRPr="009C6CB3">
        <w:rPr>
          <w:rFonts w:ascii="Times New Roman" w:eastAsia="Times New Roman" w:hAnsi="Times New Roman" w:cs="Times New Roman"/>
          <w:b/>
          <w:bCs/>
        </w:rPr>
        <w:t xml:space="preserve"> EC2 subnets:</w:t>
      </w:r>
      <w:r w:rsidRPr="009C6CB3">
        <w:rPr>
          <w:rFonts w:ascii="Times New Roman" w:eastAsia="Times New Roman" w:hAnsi="Times New Roman" w:cs="Times New Roman"/>
        </w:rPr>
        <w:t xml:space="preserve"> </w:t>
      </w:r>
    </w:p>
    <w:p w14:paraId="73A07633" w14:textId="77777777" w:rsidR="009C6CB3" w:rsidRPr="009C6CB3" w:rsidRDefault="009C6CB3" w:rsidP="009C6CB3">
      <w:pPr>
        <w:numPr>
          <w:ilvl w:val="1"/>
          <w:numId w:val="71"/>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Paste </w:t>
      </w:r>
    </w:p>
    <w:p w14:paraId="6DE3765D" w14:textId="77777777" w:rsidR="009C6CB3" w:rsidRPr="009C6CB3" w:rsidRDefault="009C6CB3" w:rsidP="009C6CB3">
      <w:pPr>
        <w:numPr>
          <w:ilvl w:val="1"/>
          <w:numId w:val="71"/>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Replace SUBNETA with the value of SUBNETA located to the left of these instructions</w:t>
      </w:r>
    </w:p>
    <w:p w14:paraId="4A40C718" w14:textId="77777777" w:rsidR="009C6CB3" w:rsidRPr="009C6CB3" w:rsidRDefault="009C6CB3" w:rsidP="009C6CB3">
      <w:pPr>
        <w:numPr>
          <w:ilvl w:val="1"/>
          <w:numId w:val="71"/>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Replace SUBNETB with the value of SUBNETB located to the left of these instructions</w:t>
      </w:r>
    </w:p>
    <w:p w14:paraId="3222C08E" w14:textId="77777777" w:rsidR="009C6CB3" w:rsidRPr="009C6CB3" w:rsidRDefault="009C6CB3" w:rsidP="009C6CB3">
      <w:pPr>
        <w:numPr>
          <w:ilvl w:val="1"/>
          <w:numId w:val="71"/>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Press </w:t>
      </w:r>
      <w:r w:rsidRPr="009C6CB3">
        <w:rPr>
          <w:rFonts w:ascii="Times New Roman" w:eastAsia="Times New Roman" w:hAnsi="Times New Roman" w:cs="Times New Roman"/>
          <w:b/>
          <w:bCs/>
        </w:rPr>
        <w:t>Enter</w:t>
      </w:r>
      <w:r w:rsidRPr="009C6CB3">
        <w:rPr>
          <w:rFonts w:ascii="Times New Roman" w:eastAsia="Times New Roman" w:hAnsi="Times New Roman" w:cs="Times New Roman"/>
        </w:rPr>
        <w:t xml:space="preserve"> </w:t>
      </w:r>
    </w:p>
    <w:p w14:paraId="7A41E372" w14:textId="77777777" w:rsidR="009C6CB3" w:rsidRPr="009C6CB3" w:rsidRDefault="009C6CB3" w:rsidP="009C6CB3">
      <w:pPr>
        <w:numPr>
          <w:ilvl w:val="0"/>
          <w:numId w:val="71"/>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Enter a comma-separated list of Amazon ELB subnets:</w:t>
      </w:r>
      <w:r w:rsidRPr="009C6CB3">
        <w:rPr>
          <w:rFonts w:ascii="Times New Roman" w:eastAsia="Times New Roman" w:hAnsi="Times New Roman" w:cs="Times New Roman"/>
        </w:rPr>
        <w:t xml:space="preserve"> Press </w:t>
      </w:r>
      <w:r w:rsidRPr="009C6CB3">
        <w:rPr>
          <w:rFonts w:ascii="Times New Roman" w:eastAsia="Times New Roman" w:hAnsi="Times New Roman" w:cs="Times New Roman"/>
          <w:b/>
          <w:bCs/>
        </w:rPr>
        <w:t>Enter</w:t>
      </w:r>
      <w:r w:rsidRPr="009C6CB3">
        <w:rPr>
          <w:rFonts w:ascii="Times New Roman" w:eastAsia="Times New Roman" w:hAnsi="Times New Roman" w:cs="Times New Roman"/>
        </w:rPr>
        <w:t xml:space="preserve"> </w:t>
      </w:r>
    </w:p>
    <w:p w14:paraId="4CBF80C7" w14:textId="77777777" w:rsidR="009C6CB3" w:rsidRPr="009C6CB3" w:rsidRDefault="009C6CB3" w:rsidP="009C6CB3">
      <w:pPr>
        <w:numPr>
          <w:ilvl w:val="0"/>
          <w:numId w:val="71"/>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Do you want the load balancer to be public? (Select no for internal):</w:t>
      </w:r>
      <w:r w:rsidRPr="009C6CB3">
        <w:rPr>
          <w:rFonts w:ascii="Times New Roman" w:eastAsia="Times New Roman" w:hAnsi="Times New Roman" w:cs="Times New Roman"/>
        </w:rPr>
        <w:t xml:space="preserve"> </w:t>
      </w:r>
    </w:p>
    <w:p w14:paraId="69BC2F94" w14:textId="77777777" w:rsidR="009C6CB3" w:rsidRPr="009C6CB3" w:rsidRDefault="009C6CB3" w:rsidP="009C6CB3">
      <w:pPr>
        <w:numPr>
          <w:ilvl w:val="0"/>
          <w:numId w:val="71"/>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Enter a comma-separated list of Amazon VPC security groups:</w:t>
      </w:r>
      <w:r w:rsidRPr="009C6CB3">
        <w:rPr>
          <w:rFonts w:ascii="Times New Roman" w:eastAsia="Times New Roman" w:hAnsi="Times New Roman" w:cs="Times New Roman"/>
        </w:rPr>
        <w:t xml:space="preserve"> Press </w:t>
      </w:r>
      <w:r w:rsidRPr="009C6CB3">
        <w:rPr>
          <w:rFonts w:ascii="Times New Roman" w:eastAsia="Times New Roman" w:hAnsi="Times New Roman" w:cs="Times New Roman"/>
          <w:b/>
          <w:bCs/>
        </w:rPr>
        <w:t>Enter</w:t>
      </w:r>
      <w:r w:rsidRPr="009C6CB3">
        <w:rPr>
          <w:rFonts w:ascii="Times New Roman" w:eastAsia="Times New Roman" w:hAnsi="Times New Roman" w:cs="Times New Roman"/>
        </w:rPr>
        <w:t xml:space="preserve"> </w:t>
      </w:r>
    </w:p>
    <w:p w14:paraId="737A2012" w14:textId="77777777" w:rsidR="009C6CB3" w:rsidRPr="009C6CB3" w:rsidRDefault="009C6CB3" w:rsidP="009C6CB3">
      <w:pPr>
        <w:numPr>
          <w:ilvl w:val="0"/>
          <w:numId w:val="72"/>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lastRenderedPageBreak/>
        <w:t xml:space="preserve">Once you see </w:t>
      </w:r>
      <w:r w:rsidRPr="009C6CB3">
        <w:rPr>
          <w:rFonts w:ascii="Times New Roman" w:eastAsia="Times New Roman" w:hAnsi="Times New Roman" w:cs="Times New Roman"/>
          <w:b/>
          <w:bCs/>
        </w:rPr>
        <w:t xml:space="preserve">(Safe to </w:t>
      </w:r>
      <w:proofErr w:type="spellStart"/>
      <w:r w:rsidRPr="009C6CB3">
        <w:rPr>
          <w:rFonts w:ascii="Times New Roman" w:eastAsia="Times New Roman" w:hAnsi="Times New Roman" w:cs="Times New Roman"/>
          <w:b/>
          <w:bCs/>
        </w:rPr>
        <w:t>Ctrl+C</w:t>
      </w:r>
      <w:proofErr w:type="spellEnd"/>
      <w:r w:rsidRPr="009C6CB3">
        <w:rPr>
          <w:rFonts w:ascii="Times New Roman" w:eastAsia="Times New Roman" w:hAnsi="Times New Roman" w:cs="Times New Roman"/>
        </w:rPr>
        <w:t xml:space="preserve">, press </w:t>
      </w:r>
      <w:r w:rsidRPr="009C6CB3">
        <w:rPr>
          <w:rFonts w:ascii="Times New Roman" w:eastAsia="Times New Roman" w:hAnsi="Times New Roman" w:cs="Times New Roman"/>
          <w:b/>
          <w:bCs/>
        </w:rPr>
        <w:t>Ctrl + C</w:t>
      </w:r>
      <w:r w:rsidRPr="009C6CB3">
        <w:rPr>
          <w:rFonts w:ascii="Times New Roman" w:eastAsia="Times New Roman" w:hAnsi="Times New Roman" w:cs="Times New Roman"/>
        </w:rPr>
        <w:t xml:space="preserve"> to escape the prompt.</w:t>
      </w:r>
    </w:p>
    <w:p w14:paraId="2F2D548A" w14:textId="77777777" w:rsidR="009C6CB3" w:rsidRPr="009C6CB3" w:rsidRDefault="009C6CB3" w:rsidP="009C6CB3">
      <w:pPr>
        <w:numPr>
          <w:ilvl w:val="0"/>
          <w:numId w:val="72"/>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Verify that the deployment is finished.</w:t>
      </w:r>
    </w:p>
    <w:p w14:paraId="791111AA"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eb status New-EB</w:t>
      </w:r>
    </w:p>
    <w:p w14:paraId="1EDF974D" w14:textId="77777777" w:rsidR="009C6CB3" w:rsidRPr="009C6CB3" w:rsidRDefault="009C6CB3" w:rsidP="009C6CB3">
      <w:pPr>
        <w:numPr>
          <w:ilvl w:val="0"/>
          <w:numId w:val="73"/>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Wait till the following is true:</w:t>
      </w:r>
    </w:p>
    <w:p w14:paraId="02BC3839" w14:textId="77777777" w:rsidR="009C6CB3" w:rsidRPr="009C6CB3" w:rsidRDefault="009C6CB3" w:rsidP="009C6CB3">
      <w:pPr>
        <w:numPr>
          <w:ilvl w:val="0"/>
          <w:numId w:val="74"/>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Status</w:t>
      </w:r>
      <w:r w:rsidRPr="009C6CB3">
        <w:rPr>
          <w:rFonts w:ascii="Times New Roman" w:eastAsia="Times New Roman" w:hAnsi="Times New Roman" w:cs="Times New Roman"/>
        </w:rPr>
        <w:t xml:space="preserve"> should display: </w:t>
      </w:r>
      <w:r w:rsidRPr="009C6CB3">
        <w:rPr>
          <w:rFonts w:ascii="Times New Roman" w:eastAsia="Times New Roman" w:hAnsi="Times New Roman" w:cs="Times New Roman"/>
          <w:i/>
          <w:iCs/>
        </w:rPr>
        <w:t>Ready</w:t>
      </w:r>
      <w:r w:rsidRPr="009C6CB3">
        <w:rPr>
          <w:rFonts w:ascii="Times New Roman" w:eastAsia="Times New Roman" w:hAnsi="Times New Roman" w:cs="Times New Roman"/>
        </w:rPr>
        <w:t xml:space="preserve"> </w:t>
      </w:r>
    </w:p>
    <w:p w14:paraId="09C58E9E" w14:textId="77777777" w:rsidR="009C6CB3" w:rsidRPr="009C6CB3" w:rsidRDefault="009C6CB3" w:rsidP="009C6CB3">
      <w:pPr>
        <w:numPr>
          <w:ilvl w:val="0"/>
          <w:numId w:val="74"/>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Health</w:t>
      </w:r>
      <w:r w:rsidRPr="009C6CB3">
        <w:rPr>
          <w:rFonts w:ascii="Times New Roman" w:eastAsia="Times New Roman" w:hAnsi="Times New Roman" w:cs="Times New Roman"/>
        </w:rPr>
        <w:t xml:space="preserve"> should display: </w:t>
      </w:r>
      <w:r w:rsidRPr="009C6CB3">
        <w:rPr>
          <w:rFonts w:ascii="Times New Roman" w:eastAsia="Times New Roman" w:hAnsi="Times New Roman" w:cs="Times New Roman"/>
          <w:i/>
          <w:iCs/>
        </w:rPr>
        <w:t>Green</w:t>
      </w:r>
      <w:r w:rsidRPr="009C6CB3">
        <w:rPr>
          <w:rFonts w:ascii="Times New Roman" w:eastAsia="Times New Roman" w:hAnsi="Times New Roman" w:cs="Times New Roman"/>
        </w:rPr>
        <w:t xml:space="preserve"> </w:t>
      </w:r>
    </w:p>
    <w:p w14:paraId="7AFD07CF" w14:textId="77777777" w:rsidR="009C6CB3" w:rsidRPr="009C6CB3" w:rsidRDefault="009C6CB3" w:rsidP="009C6CB3">
      <w:pPr>
        <w:numPr>
          <w:ilvl w:val="0"/>
          <w:numId w:val="75"/>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Open the web page to your new environment.</w:t>
      </w:r>
    </w:p>
    <w:p w14:paraId="58217AD0"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eb open New-EB</w:t>
      </w:r>
    </w:p>
    <w:p w14:paraId="17715A67" w14:textId="77777777" w:rsidR="009C6CB3" w:rsidRPr="009C6CB3" w:rsidRDefault="009C6CB3" w:rsidP="009C6CB3">
      <w:pPr>
        <w:numPr>
          <w:ilvl w:val="0"/>
          <w:numId w:val="76"/>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Verify that the header changed to </w:t>
      </w:r>
      <w:r w:rsidRPr="009C6CB3">
        <w:rPr>
          <w:rFonts w:ascii="Times New Roman" w:eastAsia="Times New Roman" w:hAnsi="Times New Roman" w:cs="Times New Roman"/>
          <w:b/>
          <w:bCs/>
        </w:rPr>
        <w:t>Instance Metadata v2.0 with eb swap</w:t>
      </w:r>
      <w:r w:rsidRPr="009C6CB3">
        <w:rPr>
          <w:rFonts w:ascii="Times New Roman" w:eastAsia="Times New Roman" w:hAnsi="Times New Roman" w:cs="Times New Roman"/>
        </w:rPr>
        <w:t>.</w:t>
      </w:r>
    </w:p>
    <w:p w14:paraId="72A5D6EA" w14:textId="77777777" w:rsidR="009C6CB3" w:rsidRPr="009C6CB3" w:rsidRDefault="009C6CB3" w:rsidP="009C6CB3">
      <w:pPr>
        <w:numPr>
          <w:ilvl w:val="0"/>
          <w:numId w:val="76"/>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In the </w:t>
      </w:r>
      <w:r w:rsidRPr="009C6CB3">
        <w:rPr>
          <w:rFonts w:ascii="Times New Roman" w:eastAsia="Times New Roman" w:hAnsi="Times New Roman" w:cs="Times New Roman"/>
          <w:b/>
          <w:bCs/>
        </w:rPr>
        <w:t>AWS Management Console</w:t>
      </w:r>
      <w:r w:rsidRPr="009C6CB3">
        <w:rPr>
          <w:rFonts w:ascii="Times New Roman" w:eastAsia="Times New Roman" w:hAnsi="Times New Roman" w:cs="Times New Roman"/>
        </w:rPr>
        <w:t xml:space="preserve">, on the Services menu, click </w:t>
      </w:r>
      <w:r w:rsidRPr="009C6CB3">
        <w:rPr>
          <w:rFonts w:ascii="Times New Roman" w:eastAsia="Times New Roman" w:hAnsi="Times New Roman" w:cs="Times New Roman"/>
          <w:b/>
          <w:bCs/>
        </w:rPr>
        <w:t>Elastic Beanstalk</w:t>
      </w:r>
      <w:r w:rsidRPr="009C6CB3">
        <w:rPr>
          <w:rFonts w:ascii="Times New Roman" w:eastAsia="Times New Roman" w:hAnsi="Times New Roman" w:cs="Times New Roman"/>
        </w:rPr>
        <w:t>.</w:t>
      </w:r>
    </w:p>
    <w:p w14:paraId="5F32C35F" w14:textId="77777777" w:rsidR="009C6CB3" w:rsidRPr="009C6CB3" w:rsidRDefault="009C6CB3" w:rsidP="009C6CB3">
      <w:pPr>
        <w:numPr>
          <w:ilvl w:val="0"/>
          <w:numId w:val="76"/>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Click </w:t>
      </w:r>
      <w:proofErr w:type="gramStart"/>
      <w:r w:rsidRPr="009C6CB3">
        <w:rPr>
          <w:rFonts w:ascii="Times New Roman" w:eastAsia="Times New Roman" w:hAnsi="Times New Roman" w:cs="Times New Roman"/>
        </w:rPr>
        <w:t>On</w:t>
      </w:r>
      <w:proofErr w:type="gramEnd"/>
      <w:r w:rsidRPr="009C6CB3">
        <w:rPr>
          <w:rFonts w:ascii="Times New Roman" w:eastAsia="Times New Roman" w:hAnsi="Times New Roman" w:cs="Times New Roman"/>
        </w:rPr>
        <w:t xml:space="preserve"> </w:t>
      </w:r>
      <w:r w:rsidRPr="009C6CB3">
        <w:rPr>
          <w:rFonts w:ascii="Times New Roman" w:eastAsia="Times New Roman" w:hAnsi="Times New Roman" w:cs="Times New Roman"/>
          <w:b/>
          <w:bCs/>
        </w:rPr>
        <w:t>New-EB</w:t>
      </w:r>
      <w:r w:rsidRPr="009C6CB3">
        <w:rPr>
          <w:rFonts w:ascii="Times New Roman" w:eastAsia="Times New Roman" w:hAnsi="Times New Roman" w:cs="Times New Roman"/>
        </w:rPr>
        <w:t xml:space="preserve"> URL.</w:t>
      </w:r>
    </w:p>
    <w:p w14:paraId="397DF0CC"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This will open another tab showing you the new environment that you deployed.</w:t>
      </w:r>
    </w:p>
    <w:p w14:paraId="2F8BA16B" w14:textId="77777777" w:rsidR="009C6CB3" w:rsidRPr="009C6CB3" w:rsidRDefault="009C6CB3" w:rsidP="009C6CB3">
      <w:pPr>
        <w:numPr>
          <w:ilvl w:val="0"/>
          <w:numId w:val="77"/>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In your SSH session replace the environment you created with the new environment:</w:t>
      </w:r>
    </w:p>
    <w:p w14:paraId="1ABC6183"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eb swap New-EB --</w:t>
      </w:r>
      <w:proofErr w:type="spellStart"/>
      <w:r w:rsidRPr="009C6CB3">
        <w:rPr>
          <w:rFonts w:ascii="Courier New" w:eastAsia="Times New Roman" w:hAnsi="Courier New" w:cs="Courier New"/>
          <w:sz w:val="20"/>
          <w:szCs w:val="20"/>
        </w:rPr>
        <w:t>destination_name</w:t>
      </w:r>
      <w:proofErr w:type="spellEnd"/>
      <w:r w:rsidRPr="009C6CB3">
        <w:rPr>
          <w:rFonts w:ascii="Courier New" w:eastAsia="Times New Roman" w:hAnsi="Courier New" w:cs="Courier New"/>
          <w:sz w:val="20"/>
          <w:szCs w:val="20"/>
        </w:rPr>
        <w:t xml:space="preserve"> eb-lab-dev</w:t>
      </w:r>
    </w:p>
    <w:p w14:paraId="47F597AF" w14:textId="77777777" w:rsidR="009C6CB3" w:rsidRPr="009C6CB3" w:rsidRDefault="009C6CB3" w:rsidP="009C6CB3">
      <w:pPr>
        <w:numPr>
          <w:ilvl w:val="0"/>
          <w:numId w:val="78"/>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Wait for a message in the output that shows </w:t>
      </w:r>
      <w:r w:rsidRPr="009C6CB3">
        <w:rPr>
          <w:rFonts w:ascii="Times New Roman" w:eastAsia="Times New Roman" w:hAnsi="Times New Roman" w:cs="Times New Roman"/>
          <w:i/>
          <w:iCs/>
        </w:rPr>
        <w:t>Completed swapping CNAMEs for environments</w:t>
      </w:r>
    </w:p>
    <w:p w14:paraId="33C8FE26" w14:textId="77777777" w:rsidR="009C6CB3" w:rsidRPr="009C6CB3" w:rsidRDefault="009C6CB3" w:rsidP="009C6CB3">
      <w:pPr>
        <w:numPr>
          <w:ilvl w:val="0"/>
          <w:numId w:val="78"/>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Verify the swap.</w:t>
      </w:r>
    </w:p>
    <w:p w14:paraId="40CACF06"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eb status New-EB</w:t>
      </w:r>
    </w:p>
    <w:p w14:paraId="3F74DD24" w14:textId="77777777" w:rsidR="009C6CB3" w:rsidRPr="009C6CB3" w:rsidRDefault="009C6CB3" w:rsidP="009C6CB3">
      <w:pPr>
        <w:numPr>
          <w:ilvl w:val="0"/>
          <w:numId w:val="79"/>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The following should be true:</w:t>
      </w:r>
    </w:p>
    <w:p w14:paraId="01547E41" w14:textId="77777777" w:rsidR="009C6CB3" w:rsidRPr="009C6CB3" w:rsidRDefault="009C6CB3" w:rsidP="009C6CB3">
      <w:pPr>
        <w:numPr>
          <w:ilvl w:val="0"/>
          <w:numId w:val="80"/>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Status</w:t>
      </w:r>
      <w:r w:rsidRPr="009C6CB3">
        <w:rPr>
          <w:rFonts w:ascii="Times New Roman" w:eastAsia="Times New Roman" w:hAnsi="Times New Roman" w:cs="Times New Roman"/>
        </w:rPr>
        <w:t xml:space="preserve"> should display: </w:t>
      </w:r>
      <w:r w:rsidRPr="009C6CB3">
        <w:rPr>
          <w:rFonts w:ascii="Times New Roman" w:eastAsia="Times New Roman" w:hAnsi="Times New Roman" w:cs="Times New Roman"/>
          <w:i/>
          <w:iCs/>
        </w:rPr>
        <w:t>Ready</w:t>
      </w:r>
      <w:r w:rsidRPr="009C6CB3">
        <w:rPr>
          <w:rFonts w:ascii="Times New Roman" w:eastAsia="Times New Roman" w:hAnsi="Times New Roman" w:cs="Times New Roman"/>
        </w:rPr>
        <w:t xml:space="preserve"> </w:t>
      </w:r>
    </w:p>
    <w:p w14:paraId="217C44BA" w14:textId="77777777" w:rsidR="009C6CB3" w:rsidRPr="009C6CB3" w:rsidRDefault="009C6CB3" w:rsidP="009C6CB3">
      <w:pPr>
        <w:numPr>
          <w:ilvl w:val="0"/>
          <w:numId w:val="80"/>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b/>
          <w:bCs/>
        </w:rPr>
        <w:t>Health</w:t>
      </w:r>
      <w:r w:rsidRPr="009C6CB3">
        <w:rPr>
          <w:rFonts w:ascii="Times New Roman" w:eastAsia="Times New Roman" w:hAnsi="Times New Roman" w:cs="Times New Roman"/>
        </w:rPr>
        <w:t xml:space="preserve"> should display: </w:t>
      </w:r>
      <w:r w:rsidRPr="009C6CB3">
        <w:rPr>
          <w:rFonts w:ascii="Times New Roman" w:eastAsia="Times New Roman" w:hAnsi="Times New Roman" w:cs="Times New Roman"/>
          <w:i/>
          <w:iCs/>
        </w:rPr>
        <w:t>Green</w:t>
      </w:r>
      <w:r w:rsidRPr="009C6CB3">
        <w:rPr>
          <w:rFonts w:ascii="Times New Roman" w:eastAsia="Times New Roman" w:hAnsi="Times New Roman" w:cs="Times New Roman"/>
        </w:rPr>
        <w:t xml:space="preserve"> </w:t>
      </w:r>
    </w:p>
    <w:p w14:paraId="3765677E" w14:textId="77777777" w:rsidR="009C6CB3" w:rsidRPr="009C6CB3" w:rsidRDefault="009C6CB3" w:rsidP="009C6CB3">
      <w:pPr>
        <w:numPr>
          <w:ilvl w:val="0"/>
          <w:numId w:val="81"/>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Open the URL for your </w:t>
      </w:r>
      <w:r w:rsidRPr="009C6CB3">
        <w:rPr>
          <w:rFonts w:ascii="Times New Roman" w:eastAsia="Times New Roman" w:hAnsi="Times New Roman" w:cs="Times New Roman"/>
          <w:b/>
          <w:bCs/>
        </w:rPr>
        <w:t>eb-lab-dev</w:t>
      </w:r>
      <w:r w:rsidRPr="009C6CB3">
        <w:rPr>
          <w:rFonts w:ascii="Times New Roman" w:eastAsia="Times New Roman" w:hAnsi="Times New Roman" w:cs="Times New Roman"/>
        </w:rPr>
        <w:t xml:space="preserve"> environment.</w:t>
      </w:r>
    </w:p>
    <w:p w14:paraId="48401C89" w14:textId="77777777" w:rsidR="009C6CB3" w:rsidRPr="009C6CB3" w:rsidRDefault="009C6CB3" w:rsidP="009C6CB3">
      <w:pPr>
        <w:numPr>
          <w:ilvl w:val="0"/>
          <w:numId w:val="81"/>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Verify that the header is </w:t>
      </w:r>
      <w:r w:rsidRPr="009C6CB3">
        <w:rPr>
          <w:rFonts w:ascii="Times New Roman" w:eastAsia="Times New Roman" w:hAnsi="Times New Roman" w:cs="Times New Roman"/>
          <w:b/>
          <w:bCs/>
        </w:rPr>
        <w:t>Instance Metadata v2.0 with eb swap</w:t>
      </w:r>
    </w:p>
    <w:p w14:paraId="5E938823"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You don't need the old environment anymore. Therefore, you can terminate it.</w:t>
      </w:r>
    </w:p>
    <w:p w14:paraId="5CDA94C8" w14:textId="77777777" w:rsidR="009C6CB3" w:rsidRPr="009C6CB3" w:rsidRDefault="009C6CB3" w:rsidP="009C6CB3">
      <w:pPr>
        <w:numPr>
          <w:ilvl w:val="0"/>
          <w:numId w:val="82"/>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In your SSH session, enter:</w:t>
      </w:r>
    </w:p>
    <w:p w14:paraId="488AB657"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eb terminate eb-lab-dev --force</w:t>
      </w:r>
    </w:p>
    <w:p w14:paraId="0C8200D9" w14:textId="77777777" w:rsidR="009C6CB3" w:rsidRPr="009C6CB3" w:rsidRDefault="009C6CB3" w:rsidP="009C6CB3">
      <w:pPr>
        <w:numPr>
          <w:ilvl w:val="0"/>
          <w:numId w:val="83"/>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You can watch the progress of termination.</w:t>
      </w:r>
    </w:p>
    <w:p w14:paraId="7267451E" w14:textId="77777777" w:rsidR="009C6CB3" w:rsidRPr="009C6CB3" w:rsidRDefault="009C6CB3" w:rsidP="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CB3">
        <w:rPr>
          <w:rFonts w:ascii="Courier New" w:eastAsia="Times New Roman" w:hAnsi="Courier New" w:cs="Courier New"/>
          <w:sz w:val="20"/>
          <w:szCs w:val="20"/>
        </w:rPr>
        <w:t>eb status eb-lab-dev</w:t>
      </w:r>
    </w:p>
    <w:p w14:paraId="7ED38A41"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lastRenderedPageBreak/>
        <w:t xml:space="preserve">If you see the message: </w:t>
      </w:r>
      <w:r w:rsidRPr="009C6CB3">
        <w:rPr>
          <w:rFonts w:ascii="Times New Roman" w:eastAsia="Times New Roman" w:hAnsi="Times New Roman" w:cs="Times New Roman"/>
          <w:b/>
          <w:bCs/>
        </w:rPr>
        <w:t>ERROR: Environment &lt;first environment&gt; not Found</w:t>
      </w:r>
      <w:r w:rsidRPr="009C6CB3">
        <w:rPr>
          <w:rFonts w:ascii="Times New Roman" w:eastAsia="Times New Roman" w:hAnsi="Times New Roman" w:cs="Times New Roman"/>
        </w:rPr>
        <w:t>, it means your environment is terminated.</w:t>
      </w:r>
    </w:p>
    <w:p w14:paraId="146BD148" w14:textId="77777777" w:rsidR="009C6CB3" w:rsidRPr="009C6CB3" w:rsidRDefault="009C6CB3" w:rsidP="009C6CB3">
      <w:pPr>
        <w:spacing w:before="100" w:beforeAutospacing="1" w:after="100" w:afterAutospacing="1"/>
        <w:outlineLvl w:val="1"/>
        <w:rPr>
          <w:rFonts w:ascii="Times New Roman" w:eastAsia="Times New Roman" w:hAnsi="Times New Roman" w:cs="Times New Roman"/>
          <w:b/>
          <w:bCs/>
          <w:sz w:val="36"/>
          <w:szCs w:val="36"/>
        </w:rPr>
      </w:pPr>
      <w:r w:rsidRPr="009C6CB3">
        <w:rPr>
          <w:rFonts w:ascii="Times New Roman" w:eastAsia="Times New Roman" w:hAnsi="Times New Roman" w:cs="Times New Roman"/>
          <w:b/>
          <w:bCs/>
          <w:sz w:val="36"/>
          <w:szCs w:val="36"/>
        </w:rPr>
        <w:t>End Lab</w:t>
      </w:r>
    </w:p>
    <w:p w14:paraId="07487FC4"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Follow these steps to close the console, end your lab, and evaluate the experience.</w:t>
      </w:r>
    </w:p>
    <w:p w14:paraId="035A360F" w14:textId="77777777" w:rsidR="009C6CB3" w:rsidRPr="009C6CB3" w:rsidRDefault="009C6CB3" w:rsidP="009C6CB3">
      <w:pPr>
        <w:numPr>
          <w:ilvl w:val="0"/>
          <w:numId w:val="84"/>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Return to the AWS Management Console.</w:t>
      </w:r>
    </w:p>
    <w:p w14:paraId="36D8853D" w14:textId="77777777" w:rsidR="009C6CB3" w:rsidRPr="009C6CB3" w:rsidRDefault="009C6CB3" w:rsidP="009C6CB3">
      <w:pPr>
        <w:numPr>
          <w:ilvl w:val="0"/>
          <w:numId w:val="84"/>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On the navigation bar, click </w:t>
      </w:r>
      <w:proofErr w:type="spellStart"/>
      <w:r w:rsidRPr="009C6CB3">
        <w:rPr>
          <w:rFonts w:ascii="Times New Roman" w:eastAsia="Times New Roman" w:hAnsi="Times New Roman" w:cs="Times New Roman"/>
          <w:b/>
          <w:bCs/>
        </w:rPr>
        <w:t>awsstudent</w:t>
      </w:r>
      <w:proofErr w:type="spellEnd"/>
      <w:r w:rsidRPr="009C6CB3">
        <w:rPr>
          <w:rFonts w:ascii="Times New Roman" w:eastAsia="Times New Roman" w:hAnsi="Times New Roman" w:cs="Times New Roman"/>
          <w:b/>
          <w:bCs/>
        </w:rPr>
        <w:t>@&lt;AccountNumber&gt;</w:t>
      </w:r>
      <w:r w:rsidRPr="009C6CB3">
        <w:rPr>
          <w:rFonts w:ascii="Times New Roman" w:eastAsia="Times New Roman" w:hAnsi="Times New Roman" w:cs="Times New Roman"/>
        </w:rPr>
        <w:t xml:space="preserve">, and then click </w:t>
      </w:r>
      <w:r w:rsidRPr="009C6CB3">
        <w:rPr>
          <w:rFonts w:ascii="Times New Roman" w:eastAsia="Times New Roman" w:hAnsi="Times New Roman" w:cs="Times New Roman"/>
          <w:b/>
          <w:bCs/>
        </w:rPr>
        <w:t>Sign Out</w:t>
      </w:r>
      <w:r w:rsidRPr="009C6CB3">
        <w:rPr>
          <w:rFonts w:ascii="Times New Roman" w:eastAsia="Times New Roman" w:hAnsi="Times New Roman" w:cs="Times New Roman"/>
        </w:rPr>
        <w:t>.</w:t>
      </w:r>
    </w:p>
    <w:p w14:paraId="2B7C39F2" w14:textId="77777777" w:rsidR="009C6CB3" w:rsidRPr="009C6CB3" w:rsidRDefault="009C6CB3" w:rsidP="009C6CB3">
      <w:pPr>
        <w:numPr>
          <w:ilvl w:val="0"/>
          <w:numId w:val="84"/>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Click End Lab</w:t>
      </w:r>
    </w:p>
    <w:p w14:paraId="57C7C903" w14:textId="77777777" w:rsidR="009C6CB3" w:rsidRPr="009C6CB3" w:rsidRDefault="009C6CB3" w:rsidP="009C6CB3">
      <w:pPr>
        <w:numPr>
          <w:ilvl w:val="0"/>
          <w:numId w:val="84"/>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Click OK</w:t>
      </w:r>
    </w:p>
    <w:p w14:paraId="26775899" w14:textId="77777777" w:rsidR="009C6CB3" w:rsidRPr="009C6CB3" w:rsidRDefault="009C6CB3" w:rsidP="009C6CB3">
      <w:pPr>
        <w:numPr>
          <w:ilvl w:val="0"/>
          <w:numId w:val="84"/>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(Optional):</w:t>
      </w:r>
    </w:p>
    <w:p w14:paraId="4B8EBD9F" w14:textId="77777777" w:rsidR="009C6CB3" w:rsidRPr="009C6CB3" w:rsidRDefault="009C6CB3" w:rsidP="009C6CB3">
      <w:pPr>
        <w:numPr>
          <w:ilvl w:val="0"/>
          <w:numId w:val="85"/>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Select the applicable number of stars </w:t>
      </w:r>
    </w:p>
    <w:p w14:paraId="3E0D6703" w14:textId="77777777" w:rsidR="009C6CB3" w:rsidRPr="009C6CB3" w:rsidRDefault="009C6CB3" w:rsidP="009C6CB3">
      <w:pPr>
        <w:numPr>
          <w:ilvl w:val="0"/>
          <w:numId w:val="85"/>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Type a comment</w:t>
      </w:r>
    </w:p>
    <w:p w14:paraId="2335A74C" w14:textId="77777777" w:rsidR="009C6CB3" w:rsidRPr="009C6CB3" w:rsidRDefault="009C6CB3" w:rsidP="009C6CB3">
      <w:pPr>
        <w:numPr>
          <w:ilvl w:val="0"/>
          <w:numId w:val="85"/>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Click </w:t>
      </w:r>
      <w:r w:rsidRPr="009C6CB3">
        <w:rPr>
          <w:rFonts w:ascii="Times New Roman" w:eastAsia="Times New Roman" w:hAnsi="Times New Roman" w:cs="Times New Roman"/>
          <w:b/>
          <w:bCs/>
        </w:rPr>
        <w:t>Submit</w:t>
      </w:r>
    </w:p>
    <w:p w14:paraId="5C5FD3D7" w14:textId="77777777" w:rsidR="009C6CB3" w:rsidRPr="009C6CB3" w:rsidRDefault="009C6CB3" w:rsidP="009C6CB3">
      <w:pPr>
        <w:numPr>
          <w:ilvl w:val="1"/>
          <w:numId w:val="85"/>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1 star = Very dissatisfied</w:t>
      </w:r>
    </w:p>
    <w:p w14:paraId="634ED903" w14:textId="77777777" w:rsidR="009C6CB3" w:rsidRPr="009C6CB3" w:rsidRDefault="009C6CB3" w:rsidP="009C6CB3">
      <w:pPr>
        <w:numPr>
          <w:ilvl w:val="1"/>
          <w:numId w:val="85"/>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2 stars = Dissatisfied</w:t>
      </w:r>
    </w:p>
    <w:p w14:paraId="62E8363C" w14:textId="77777777" w:rsidR="009C6CB3" w:rsidRPr="009C6CB3" w:rsidRDefault="009C6CB3" w:rsidP="009C6CB3">
      <w:pPr>
        <w:numPr>
          <w:ilvl w:val="1"/>
          <w:numId w:val="85"/>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3 stars = Neutral</w:t>
      </w:r>
    </w:p>
    <w:p w14:paraId="01757617" w14:textId="77777777" w:rsidR="009C6CB3" w:rsidRPr="009C6CB3" w:rsidRDefault="009C6CB3" w:rsidP="009C6CB3">
      <w:pPr>
        <w:numPr>
          <w:ilvl w:val="1"/>
          <w:numId w:val="85"/>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4 stars = Satisfied</w:t>
      </w:r>
    </w:p>
    <w:p w14:paraId="123FFF1D" w14:textId="77777777" w:rsidR="009C6CB3" w:rsidRPr="009C6CB3" w:rsidRDefault="009C6CB3" w:rsidP="009C6CB3">
      <w:pPr>
        <w:numPr>
          <w:ilvl w:val="1"/>
          <w:numId w:val="85"/>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5 stars = Very satisfied</w:t>
      </w:r>
    </w:p>
    <w:p w14:paraId="3C2ABC33"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You may close the dialog if you don't want to provide feedback.</w:t>
      </w:r>
    </w:p>
    <w:p w14:paraId="4E82CC80"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You may close the dialog if you don't want to provide feedback.</w:t>
      </w:r>
    </w:p>
    <w:p w14:paraId="0AEC361A" w14:textId="77777777" w:rsidR="009C6CB3" w:rsidRPr="009C6CB3" w:rsidRDefault="009C6CB3" w:rsidP="009C6CB3">
      <w:pPr>
        <w:spacing w:before="100" w:beforeAutospacing="1" w:after="100" w:afterAutospacing="1"/>
        <w:outlineLvl w:val="1"/>
        <w:rPr>
          <w:rFonts w:ascii="Times New Roman" w:eastAsia="Times New Roman" w:hAnsi="Times New Roman" w:cs="Times New Roman"/>
          <w:b/>
          <w:bCs/>
          <w:sz w:val="36"/>
          <w:szCs w:val="36"/>
        </w:rPr>
      </w:pPr>
      <w:r w:rsidRPr="009C6CB3">
        <w:rPr>
          <w:rFonts w:ascii="Times New Roman" w:eastAsia="Times New Roman" w:hAnsi="Times New Roman" w:cs="Times New Roman"/>
          <w:b/>
          <w:bCs/>
          <w:sz w:val="36"/>
          <w:szCs w:val="36"/>
        </w:rPr>
        <w:t>Conclusion</w:t>
      </w:r>
    </w:p>
    <w:p w14:paraId="22E430A1"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Congratulations! You have now successfully:</w:t>
      </w:r>
    </w:p>
    <w:p w14:paraId="272A5845" w14:textId="77777777" w:rsidR="009C6CB3" w:rsidRPr="009C6CB3" w:rsidRDefault="009C6CB3" w:rsidP="009C6CB3">
      <w:pPr>
        <w:numPr>
          <w:ilvl w:val="0"/>
          <w:numId w:val="86"/>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Deployed a web application to AWS using AWS Elastic Beanstalk</w:t>
      </w:r>
    </w:p>
    <w:p w14:paraId="1E89295B" w14:textId="77777777" w:rsidR="009C6CB3" w:rsidRPr="009C6CB3" w:rsidRDefault="009C6CB3" w:rsidP="009C6CB3">
      <w:pPr>
        <w:numPr>
          <w:ilvl w:val="0"/>
          <w:numId w:val="86"/>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Used the eb command line interface to iteratively improve and deploy successive versions of your application</w:t>
      </w:r>
    </w:p>
    <w:p w14:paraId="0F045D2E" w14:textId="77777777" w:rsidR="009C6CB3" w:rsidRPr="009C6CB3" w:rsidRDefault="009C6CB3" w:rsidP="009C6CB3">
      <w:pPr>
        <w:numPr>
          <w:ilvl w:val="0"/>
          <w:numId w:val="86"/>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Learned how to operate your environment completely from the command line</w:t>
      </w:r>
    </w:p>
    <w:p w14:paraId="35776E60" w14:textId="77777777" w:rsidR="009C6CB3" w:rsidRPr="009C6CB3" w:rsidRDefault="009C6CB3" w:rsidP="009C6CB3">
      <w:pPr>
        <w:numPr>
          <w:ilvl w:val="0"/>
          <w:numId w:val="86"/>
        </w:num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Updated your environment in two ways, Rolling Deployments and Blue/Green Deployments</w:t>
      </w:r>
    </w:p>
    <w:p w14:paraId="41D22959" w14:textId="77777777" w:rsidR="009C6CB3" w:rsidRPr="009C6CB3" w:rsidRDefault="009C6CB3" w:rsidP="009C6CB3">
      <w:pPr>
        <w:spacing w:before="100" w:beforeAutospacing="1" w:after="100" w:afterAutospacing="1"/>
        <w:outlineLvl w:val="1"/>
        <w:rPr>
          <w:rFonts w:ascii="Times New Roman" w:eastAsia="Times New Roman" w:hAnsi="Times New Roman" w:cs="Times New Roman"/>
          <w:b/>
          <w:bCs/>
          <w:sz w:val="36"/>
          <w:szCs w:val="36"/>
        </w:rPr>
      </w:pPr>
      <w:r w:rsidRPr="009C6CB3">
        <w:rPr>
          <w:rFonts w:ascii="Times New Roman" w:eastAsia="Times New Roman" w:hAnsi="Times New Roman" w:cs="Times New Roman"/>
          <w:b/>
          <w:bCs/>
          <w:sz w:val="36"/>
          <w:szCs w:val="36"/>
        </w:rPr>
        <w:t>Additional Resources</w:t>
      </w:r>
    </w:p>
    <w:p w14:paraId="36891852" w14:textId="77777777" w:rsidR="009C6CB3" w:rsidRPr="009C6CB3" w:rsidRDefault="009C6CB3" w:rsidP="009C6CB3">
      <w:pPr>
        <w:numPr>
          <w:ilvl w:val="0"/>
          <w:numId w:val="87"/>
        </w:numPr>
        <w:spacing w:before="100" w:beforeAutospacing="1" w:after="100" w:afterAutospacing="1"/>
        <w:rPr>
          <w:rFonts w:ascii="Times New Roman" w:eastAsia="Times New Roman" w:hAnsi="Times New Roman" w:cs="Times New Roman"/>
        </w:rPr>
      </w:pPr>
      <w:hyperlink r:id="rId15" w:tgtFrame="_blank" w:history="1">
        <w:r w:rsidRPr="009C6CB3">
          <w:rPr>
            <w:rFonts w:ascii="Times New Roman" w:eastAsia="Times New Roman" w:hAnsi="Times New Roman" w:cs="Times New Roman"/>
            <w:color w:val="0000FF"/>
            <w:u w:val="single"/>
          </w:rPr>
          <w:t>EB CLI</w:t>
        </w:r>
      </w:hyperlink>
    </w:p>
    <w:p w14:paraId="4476C539" w14:textId="77777777" w:rsidR="009C6CB3" w:rsidRPr="009C6CB3" w:rsidRDefault="009C6CB3" w:rsidP="009C6CB3">
      <w:pPr>
        <w:numPr>
          <w:ilvl w:val="0"/>
          <w:numId w:val="87"/>
        </w:numPr>
        <w:spacing w:before="100" w:beforeAutospacing="1" w:after="100" w:afterAutospacing="1"/>
        <w:rPr>
          <w:rFonts w:ascii="Times New Roman" w:eastAsia="Times New Roman" w:hAnsi="Times New Roman" w:cs="Times New Roman"/>
        </w:rPr>
      </w:pPr>
      <w:hyperlink r:id="rId16" w:tgtFrame="_blank" w:history="1">
        <w:r w:rsidRPr="009C6CB3">
          <w:rPr>
            <w:rFonts w:ascii="Times New Roman" w:eastAsia="Times New Roman" w:hAnsi="Times New Roman" w:cs="Times New Roman"/>
            <w:color w:val="0000FF"/>
            <w:u w:val="single"/>
          </w:rPr>
          <w:t>AWS Training and Certification</w:t>
        </w:r>
      </w:hyperlink>
    </w:p>
    <w:p w14:paraId="1B7907D5"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rPr>
        <w:t xml:space="preserve">For more information about AWS Training and Certification, see </w:t>
      </w:r>
      <w:hyperlink r:id="rId17" w:tgtFrame="_blank" w:history="1">
        <w:r w:rsidRPr="009C6CB3">
          <w:rPr>
            <w:rFonts w:ascii="Times New Roman" w:eastAsia="Times New Roman" w:hAnsi="Times New Roman" w:cs="Times New Roman"/>
            <w:i/>
            <w:iCs/>
            <w:color w:val="0000FF"/>
            <w:u w:val="single"/>
          </w:rPr>
          <w:t>http://aws.amazon.com/training/</w:t>
        </w:r>
      </w:hyperlink>
      <w:r w:rsidRPr="009C6CB3">
        <w:rPr>
          <w:rFonts w:ascii="Times New Roman" w:eastAsia="Times New Roman" w:hAnsi="Times New Roman" w:cs="Times New Roman"/>
        </w:rPr>
        <w:t>.</w:t>
      </w:r>
    </w:p>
    <w:p w14:paraId="0D2E2DFB" w14:textId="77777777" w:rsidR="009C6CB3" w:rsidRPr="009C6CB3" w:rsidRDefault="009C6CB3" w:rsidP="009C6CB3">
      <w:pPr>
        <w:spacing w:before="100" w:beforeAutospacing="1" w:after="100" w:afterAutospacing="1"/>
        <w:rPr>
          <w:rFonts w:ascii="Times New Roman" w:eastAsia="Times New Roman" w:hAnsi="Times New Roman" w:cs="Times New Roman"/>
        </w:rPr>
      </w:pPr>
      <w:r w:rsidRPr="009C6CB3">
        <w:rPr>
          <w:rFonts w:ascii="Times New Roman" w:eastAsia="Times New Roman" w:hAnsi="Times New Roman" w:cs="Times New Roman"/>
          <w:i/>
          <w:iCs/>
        </w:rPr>
        <w:lastRenderedPageBreak/>
        <w:t>Your feedback is welcome and appreciated.</w:t>
      </w:r>
      <w:r w:rsidRPr="009C6CB3">
        <w:rPr>
          <w:rFonts w:ascii="Times New Roman" w:eastAsia="Times New Roman" w:hAnsi="Times New Roman" w:cs="Times New Roman"/>
        </w:rPr>
        <w:br/>
        <w:t xml:space="preserve">If you would like to share any feedback, suggestions, or corrections, please provide the details in our </w:t>
      </w:r>
      <w:hyperlink r:id="rId18" w:anchor="/contacts/aws-training" w:tgtFrame="_blank" w:history="1">
        <w:r w:rsidRPr="009C6CB3">
          <w:rPr>
            <w:rFonts w:ascii="Times New Roman" w:eastAsia="Times New Roman" w:hAnsi="Times New Roman" w:cs="Times New Roman"/>
            <w:i/>
            <w:iCs/>
            <w:color w:val="0000FF"/>
            <w:u w:val="single"/>
          </w:rPr>
          <w:t>AWS Training and Certification Contact Form</w:t>
        </w:r>
      </w:hyperlink>
      <w:r w:rsidRPr="009C6CB3">
        <w:rPr>
          <w:rFonts w:ascii="Times New Roman" w:eastAsia="Times New Roman" w:hAnsi="Times New Roman" w:cs="Times New Roman"/>
        </w:rPr>
        <w:t>.</w:t>
      </w:r>
    </w:p>
    <w:p w14:paraId="5B8BE887" w14:textId="77777777" w:rsidR="001406CE" w:rsidRDefault="001406CE"/>
    <w:sectPr w:rsidR="001406CE">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0F98A" w14:textId="77777777" w:rsidR="00FD2A50" w:rsidRDefault="00FD2A50" w:rsidP="00E213B1">
      <w:r>
        <w:separator/>
      </w:r>
    </w:p>
  </w:endnote>
  <w:endnote w:type="continuationSeparator" w:id="0">
    <w:p w14:paraId="1904DBB6" w14:textId="77777777" w:rsidR="00FD2A50" w:rsidRDefault="00FD2A50" w:rsidP="00E2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69225068"/>
      <w:docPartObj>
        <w:docPartGallery w:val="Page Numbers (Bottom of Page)"/>
        <w:docPartUnique/>
      </w:docPartObj>
    </w:sdtPr>
    <w:sdtContent>
      <w:p w14:paraId="0B978E4D" w14:textId="7D30448A" w:rsidR="00E213B1" w:rsidRDefault="00E213B1" w:rsidP="003B53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5F0D8C" w14:textId="77777777" w:rsidR="00E213B1" w:rsidRDefault="00E213B1" w:rsidP="00E213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6330633"/>
      <w:docPartObj>
        <w:docPartGallery w:val="Page Numbers (Bottom of Page)"/>
        <w:docPartUnique/>
      </w:docPartObj>
    </w:sdtPr>
    <w:sdtContent>
      <w:p w14:paraId="6DA1761B" w14:textId="20E7006B" w:rsidR="00E213B1" w:rsidRDefault="00E213B1" w:rsidP="003B53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85A897" w14:textId="77777777" w:rsidR="00E213B1" w:rsidRDefault="00E213B1" w:rsidP="00E213B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C9F8E" w14:textId="77777777" w:rsidR="00FD2A50" w:rsidRDefault="00FD2A50" w:rsidP="00E213B1">
      <w:r>
        <w:separator/>
      </w:r>
    </w:p>
  </w:footnote>
  <w:footnote w:type="continuationSeparator" w:id="0">
    <w:p w14:paraId="75E7C482" w14:textId="77777777" w:rsidR="00FD2A50" w:rsidRDefault="00FD2A50" w:rsidP="00E21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2AE4"/>
    <w:multiLevelType w:val="multilevel"/>
    <w:tmpl w:val="36ACC69A"/>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D13A6"/>
    <w:multiLevelType w:val="multilevel"/>
    <w:tmpl w:val="DF1CC66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E59BB"/>
    <w:multiLevelType w:val="multilevel"/>
    <w:tmpl w:val="427C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154E7"/>
    <w:multiLevelType w:val="multilevel"/>
    <w:tmpl w:val="B008D04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1B2EA4"/>
    <w:multiLevelType w:val="multilevel"/>
    <w:tmpl w:val="291A2A4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4640AF"/>
    <w:multiLevelType w:val="multilevel"/>
    <w:tmpl w:val="7B700B0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F81F1F"/>
    <w:multiLevelType w:val="multilevel"/>
    <w:tmpl w:val="5300B95C"/>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1F66DB"/>
    <w:multiLevelType w:val="multilevel"/>
    <w:tmpl w:val="78F618E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F867A2"/>
    <w:multiLevelType w:val="multilevel"/>
    <w:tmpl w:val="1D72FBC6"/>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6E78DF"/>
    <w:multiLevelType w:val="multilevel"/>
    <w:tmpl w:val="9ECC7DD2"/>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7A0C5C"/>
    <w:multiLevelType w:val="multilevel"/>
    <w:tmpl w:val="9F3C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F7B2A"/>
    <w:multiLevelType w:val="multilevel"/>
    <w:tmpl w:val="8176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02852"/>
    <w:multiLevelType w:val="multilevel"/>
    <w:tmpl w:val="084CC3B6"/>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BC7B96"/>
    <w:multiLevelType w:val="multilevel"/>
    <w:tmpl w:val="D4DEE9AA"/>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F03EB0"/>
    <w:multiLevelType w:val="multilevel"/>
    <w:tmpl w:val="64A0C86C"/>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BC4A4F"/>
    <w:multiLevelType w:val="multilevel"/>
    <w:tmpl w:val="0CB2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0375EB"/>
    <w:multiLevelType w:val="multilevel"/>
    <w:tmpl w:val="FE9E8C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3C4B87"/>
    <w:multiLevelType w:val="multilevel"/>
    <w:tmpl w:val="753C1A8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4B5AEC"/>
    <w:multiLevelType w:val="multilevel"/>
    <w:tmpl w:val="8DFC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5B4B04"/>
    <w:multiLevelType w:val="multilevel"/>
    <w:tmpl w:val="599080A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231F71"/>
    <w:multiLevelType w:val="multilevel"/>
    <w:tmpl w:val="D9A6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533EC0"/>
    <w:multiLevelType w:val="multilevel"/>
    <w:tmpl w:val="3EC0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4D1934"/>
    <w:multiLevelType w:val="multilevel"/>
    <w:tmpl w:val="3182CE94"/>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105082"/>
    <w:multiLevelType w:val="multilevel"/>
    <w:tmpl w:val="949E0DB8"/>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3F5DC3"/>
    <w:multiLevelType w:val="multilevel"/>
    <w:tmpl w:val="BD2EFEAC"/>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14521D"/>
    <w:multiLevelType w:val="multilevel"/>
    <w:tmpl w:val="CF80D8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451EB2"/>
    <w:multiLevelType w:val="multilevel"/>
    <w:tmpl w:val="B2E8E3DE"/>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5C16E3"/>
    <w:multiLevelType w:val="multilevel"/>
    <w:tmpl w:val="58481EA8"/>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772224"/>
    <w:multiLevelType w:val="multilevel"/>
    <w:tmpl w:val="E966A4FC"/>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D75B3E"/>
    <w:multiLevelType w:val="multilevel"/>
    <w:tmpl w:val="2B862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EB68AF"/>
    <w:multiLevelType w:val="multilevel"/>
    <w:tmpl w:val="8A00C532"/>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114824"/>
    <w:multiLevelType w:val="multilevel"/>
    <w:tmpl w:val="C518A188"/>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3F3312F"/>
    <w:multiLevelType w:val="multilevel"/>
    <w:tmpl w:val="1462416C"/>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974295"/>
    <w:multiLevelType w:val="multilevel"/>
    <w:tmpl w:val="43A222EA"/>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64066D"/>
    <w:multiLevelType w:val="multilevel"/>
    <w:tmpl w:val="5A0E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E13375"/>
    <w:multiLevelType w:val="multilevel"/>
    <w:tmpl w:val="BD34007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605246C"/>
    <w:multiLevelType w:val="multilevel"/>
    <w:tmpl w:val="D51AD99C"/>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2B5728"/>
    <w:multiLevelType w:val="multilevel"/>
    <w:tmpl w:val="A27C09EE"/>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BF6BE6"/>
    <w:multiLevelType w:val="multilevel"/>
    <w:tmpl w:val="6642621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7C425A2"/>
    <w:multiLevelType w:val="multilevel"/>
    <w:tmpl w:val="DA8E0D9A"/>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7C82A52"/>
    <w:multiLevelType w:val="multilevel"/>
    <w:tmpl w:val="9770317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93F712E"/>
    <w:multiLevelType w:val="multilevel"/>
    <w:tmpl w:val="9696857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67278F"/>
    <w:multiLevelType w:val="multilevel"/>
    <w:tmpl w:val="8DEC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EE64CD"/>
    <w:multiLevelType w:val="multilevel"/>
    <w:tmpl w:val="D646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75234C"/>
    <w:multiLevelType w:val="multilevel"/>
    <w:tmpl w:val="9FE4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D46153"/>
    <w:multiLevelType w:val="multilevel"/>
    <w:tmpl w:val="CD78E868"/>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1BC7909"/>
    <w:multiLevelType w:val="multilevel"/>
    <w:tmpl w:val="406E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CD1A73"/>
    <w:multiLevelType w:val="multilevel"/>
    <w:tmpl w:val="D9A6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C93F6C"/>
    <w:multiLevelType w:val="multilevel"/>
    <w:tmpl w:val="CC3CC48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56731F4"/>
    <w:multiLevelType w:val="multilevel"/>
    <w:tmpl w:val="41D2795E"/>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57A18B3"/>
    <w:multiLevelType w:val="multilevel"/>
    <w:tmpl w:val="A45286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7460FEA"/>
    <w:multiLevelType w:val="multilevel"/>
    <w:tmpl w:val="664E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E250C4"/>
    <w:multiLevelType w:val="multilevel"/>
    <w:tmpl w:val="5A90CC3A"/>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D5C0EC5"/>
    <w:multiLevelType w:val="multilevel"/>
    <w:tmpl w:val="95869D4E"/>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EFD10C2"/>
    <w:multiLevelType w:val="multilevel"/>
    <w:tmpl w:val="188E42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FAA7BCC"/>
    <w:multiLevelType w:val="multilevel"/>
    <w:tmpl w:val="1D74564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FB923B4"/>
    <w:multiLevelType w:val="multilevel"/>
    <w:tmpl w:val="BEEA9AEC"/>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2246C51"/>
    <w:multiLevelType w:val="multilevel"/>
    <w:tmpl w:val="7B784E14"/>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2B8191C"/>
    <w:multiLevelType w:val="multilevel"/>
    <w:tmpl w:val="F23EE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BD6977"/>
    <w:multiLevelType w:val="multilevel"/>
    <w:tmpl w:val="6B980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A47B45"/>
    <w:multiLevelType w:val="multilevel"/>
    <w:tmpl w:val="BB428B72"/>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3B625C4"/>
    <w:multiLevelType w:val="multilevel"/>
    <w:tmpl w:val="199A8468"/>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67C14C2"/>
    <w:multiLevelType w:val="multilevel"/>
    <w:tmpl w:val="2D0C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B4612C"/>
    <w:multiLevelType w:val="multilevel"/>
    <w:tmpl w:val="455C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934A96"/>
    <w:multiLevelType w:val="multilevel"/>
    <w:tmpl w:val="4EF455A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8CD7162"/>
    <w:multiLevelType w:val="multilevel"/>
    <w:tmpl w:val="FEF461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922428F"/>
    <w:multiLevelType w:val="multilevel"/>
    <w:tmpl w:val="7258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0C44E1"/>
    <w:multiLevelType w:val="multilevel"/>
    <w:tmpl w:val="3D1EF47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C6D7DEC"/>
    <w:multiLevelType w:val="multilevel"/>
    <w:tmpl w:val="34DC3B2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DE72643"/>
    <w:multiLevelType w:val="multilevel"/>
    <w:tmpl w:val="2E6EB6F6"/>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F256A92"/>
    <w:multiLevelType w:val="multilevel"/>
    <w:tmpl w:val="76563CF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1C51624"/>
    <w:multiLevelType w:val="multilevel"/>
    <w:tmpl w:val="43CA26FC"/>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1DD2E59"/>
    <w:multiLevelType w:val="multilevel"/>
    <w:tmpl w:val="A22C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E96E84"/>
    <w:multiLevelType w:val="multilevel"/>
    <w:tmpl w:val="22F69BFC"/>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6DD08D4"/>
    <w:multiLevelType w:val="multilevel"/>
    <w:tmpl w:val="C8004CD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80D79D1"/>
    <w:multiLevelType w:val="multilevel"/>
    <w:tmpl w:val="24A88E6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BF8623C"/>
    <w:multiLevelType w:val="multilevel"/>
    <w:tmpl w:val="DDE0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302665"/>
    <w:multiLevelType w:val="multilevel"/>
    <w:tmpl w:val="684E0730"/>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0263D80"/>
    <w:multiLevelType w:val="multilevel"/>
    <w:tmpl w:val="2704518A"/>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1093A97"/>
    <w:multiLevelType w:val="multilevel"/>
    <w:tmpl w:val="DED650A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2296769"/>
    <w:multiLevelType w:val="multilevel"/>
    <w:tmpl w:val="D672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3206D7E"/>
    <w:multiLevelType w:val="multilevel"/>
    <w:tmpl w:val="AF249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903A85"/>
    <w:multiLevelType w:val="multilevel"/>
    <w:tmpl w:val="6BDA0FE6"/>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BF71601"/>
    <w:multiLevelType w:val="multilevel"/>
    <w:tmpl w:val="96104CC8"/>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E1E1010"/>
    <w:multiLevelType w:val="multilevel"/>
    <w:tmpl w:val="CCB4B024"/>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E851835"/>
    <w:multiLevelType w:val="multilevel"/>
    <w:tmpl w:val="DFEA97E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E9C7C27"/>
    <w:multiLevelType w:val="multilevel"/>
    <w:tmpl w:val="8A0A13F0"/>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2"/>
  </w:num>
  <w:num w:numId="2">
    <w:abstractNumId w:val="29"/>
  </w:num>
  <w:num w:numId="3">
    <w:abstractNumId w:val="50"/>
  </w:num>
  <w:num w:numId="4">
    <w:abstractNumId w:val="20"/>
  </w:num>
  <w:num w:numId="5">
    <w:abstractNumId w:val="2"/>
  </w:num>
  <w:num w:numId="6">
    <w:abstractNumId w:val="25"/>
  </w:num>
  <w:num w:numId="7">
    <w:abstractNumId w:val="16"/>
  </w:num>
  <w:num w:numId="8">
    <w:abstractNumId w:val="18"/>
  </w:num>
  <w:num w:numId="9">
    <w:abstractNumId w:val="54"/>
  </w:num>
  <w:num w:numId="10">
    <w:abstractNumId w:val="63"/>
  </w:num>
  <w:num w:numId="11">
    <w:abstractNumId w:val="65"/>
  </w:num>
  <w:num w:numId="12">
    <w:abstractNumId w:val="1"/>
  </w:num>
  <w:num w:numId="13">
    <w:abstractNumId w:val="67"/>
  </w:num>
  <w:num w:numId="14">
    <w:abstractNumId w:val="85"/>
  </w:num>
  <w:num w:numId="15">
    <w:abstractNumId w:val="7"/>
  </w:num>
  <w:num w:numId="16">
    <w:abstractNumId w:val="48"/>
  </w:num>
  <w:num w:numId="17">
    <w:abstractNumId w:val="17"/>
  </w:num>
  <w:num w:numId="18">
    <w:abstractNumId w:val="4"/>
  </w:num>
  <w:num w:numId="19">
    <w:abstractNumId w:val="11"/>
  </w:num>
  <w:num w:numId="20">
    <w:abstractNumId w:val="19"/>
  </w:num>
  <w:num w:numId="21">
    <w:abstractNumId w:val="35"/>
  </w:num>
  <w:num w:numId="22">
    <w:abstractNumId w:val="3"/>
  </w:num>
  <w:num w:numId="23">
    <w:abstractNumId w:val="79"/>
  </w:num>
  <w:num w:numId="24">
    <w:abstractNumId w:val="55"/>
  </w:num>
  <w:num w:numId="25">
    <w:abstractNumId w:val="64"/>
  </w:num>
  <w:num w:numId="26">
    <w:abstractNumId w:val="59"/>
  </w:num>
  <w:num w:numId="27">
    <w:abstractNumId w:val="38"/>
  </w:num>
  <w:num w:numId="28">
    <w:abstractNumId w:val="40"/>
  </w:num>
  <w:num w:numId="29">
    <w:abstractNumId w:val="46"/>
  </w:num>
  <w:num w:numId="30">
    <w:abstractNumId w:val="5"/>
  </w:num>
  <w:num w:numId="31">
    <w:abstractNumId w:val="30"/>
  </w:num>
  <w:num w:numId="32">
    <w:abstractNumId w:val="71"/>
  </w:num>
  <w:num w:numId="33">
    <w:abstractNumId w:val="80"/>
  </w:num>
  <w:num w:numId="34">
    <w:abstractNumId w:val="33"/>
  </w:num>
  <w:num w:numId="35">
    <w:abstractNumId w:val="70"/>
  </w:num>
  <w:num w:numId="36">
    <w:abstractNumId w:val="10"/>
  </w:num>
  <w:num w:numId="37">
    <w:abstractNumId w:val="74"/>
  </w:num>
  <w:num w:numId="38">
    <w:abstractNumId w:val="37"/>
  </w:num>
  <w:num w:numId="39">
    <w:abstractNumId w:val="13"/>
  </w:num>
  <w:num w:numId="40">
    <w:abstractNumId w:val="68"/>
  </w:num>
  <w:num w:numId="41">
    <w:abstractNumId w:val="84"/>
  </w:num>
  <w:num w:numId="42">
    <w:abstractNumId w:val="75"/>
  </w:num>
  <w:num w:numId="43">
    <w:abstractNumId w:val="36"/>
  </w:num>
  <w:num w:numId="44">
    <w:abstractNumId w:val="78"/>
  </w:num>
  <w:num w:numId="45">
    <w:abstractNumId w:val="41"/>
  </w:num>
  <w:num w:numId="46">
    <w:abstractNumId w:val="21"/>
  </w:num>
  <w:num w:numId="47">
    <w:abstractNumId w:val="61"/>
  </w:num>
  <w:num w:numId="48">
    <w:abstractNumId w:val="86"/>
  </w:num>
  <w:num w:numId="49">
    <w:abstractNumId w:val="14"/>
  </w:num>
  <w:num w:numId="50">
    <w:abstractNumId w:val="27"/>
  </w:num>
  <w:num w:numId="51">
    <w:abstractNumId w:val="23"/>
  </w:num>
  <w:num w:numId="52">
    <w:abstractNumId w:val="72"/>
  </w:num>
  <w:num w:numId="53">
    <w:abstractNumId w:val="52"/>
  </w:num>
  <w:num w:numId="54">
    <w:abstractNumId w:val="15"/>
  </w:num>
  <w:num w:numId="55">
    <w:abstractNumId w:val="6"/>
  </w:num>
  <w:num w:numId="56">
    <w:abstractNumId w:val="53"/>
  </w:num>
  <w:num w:numId="57">
    <w:abstractNumId w:val="12"/>
  </w:num>
  <w:num w:numId="58">
    <w:abstractNumId w:val="66"/>
  </w:num>
  <w:num w:numId="59">
    <w:abstractNumId w:val="77"/>
  </w:num>
  <w:num w:numId="60">
    <w:abstractNumId w:val="0"/>
  </w:num>
  <w:num w:numId="61">
    <w:abstractNumId w:val="47"/>
  </w:num>
  <w:num w:numId="62">
    <w:abstractNumId w:val="49"/>
  </w:num>
  <w:num w:numId="63">
    <w:abstractNumId w:val="31"/>
  </w:num>
  <w:num w:numId="64">
    <w:abstractNumId w:val="34"/>
  </w:num>
  <w:num w:numId="65">
    <w:abstractNumId w:val="45"/>
  </w:num>
  <w:num w:numId="66">
    <w:abstractNumId w:val="32"/>
  </w:num>
  <w:num w:numId="67">
    <w:abstractNumId w:val="26"/>
  </w:num>
  <w:num w:numId="68">
    <w:abstractNumId w:val="44"/>
  </w:num>
  <w:num w:numId="69">
    <w:abstractNumId w:val="56"/>
  </w:num>
  <w:num w:numId="70">
    <w:abstractNumId w:val="83"/>
  </w:num>
  <w:num w:numId="71">
    <w:abstractNumId w:val="81"/>
  </w:num>
  <w:num w:numId="72">
    <w:abstractNumId w:val="73"/>
  </w:num>
  <w:num w:numId="73">
    <w:abstractNumId w:val="69"/>
  </w:num>
  <w:num w:numId="74">
    <w:abstractNumId w:val="62"/>
  </w:num>
  <w:num w:numId="75">
    <w:abstractNumId w:val="39"/>
  </w:num>
  <w:num w:numId="76">
    <w:abstractNumId w:val="8"/>
  </w:num>
  <w:num w:numId="77">
    <w:abstractNumId w:val="60"/>
  </w:num>
  <w:num w:numId="78">
    <w:abstractNumId w:val="9"/>
  </w:num>
  <w:num w:numId="79">
    <w:abstractNumId w:val="22"/>
  </w:num>
  <w:num w:numId="80">
    <w:abstractNumId w:val="43"/>
  </w:num>
  <w:num w:numId="81">
    <w:abstractNumId w:val="28"/>
  </w:num>
  <w:num w:numId="82">
    <w:abstractNumId w:val="82"/>
  </w:num>
  <w:num w:numId="83">
    <w:abstractNumId w:val="24"/>
  </w:num>
  <w:num w:numId="84">
    <w:abstractNumId w:val="57"/>
  </w:num>
  <w:num w:numId="85">
    <w:abstractNumId w:val="58"/>
  </w:num>
  <w:num w:numId="86">
    <w:abstractNumId w:val="51"/>
  </w:num>
  <w:num w:numId="87">
    <w:abstractNumId w:val="76"/>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5AD"/>
    <w:rsid w:val="001406CE"/>
    <w:rsid w:val="006425AD"/>
    <w:rsid w:val="009C6CB3"/>
    <w:rsid w:val="00C56C63"/>
    <w:rsid w:val="00E213B1"/>
    <w:rsid w:val="00FD2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F4D5"/>
  <w15:chartTrackingRefBased/>
  <w15:docId w15:val="{11DAB3D6-9C0A-3F4A-A985-DA0C333BC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6CB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C6CB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6CB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C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6C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6CB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C6CB3"/>
    <w:rPr>
      <w:color w:val="0000FF"/>
      <w:u w:val="single"/>
    </w:rPr>
  </w:style>
  <w:style w:type="paragraph" w:styleId="NormalWeb">
    <w:name w:val="Normal (Web)"/>
    <w:basedOn w:val="Normal"/>
    <w:uiPriority w:val="99"/>
    <w:semiHidden/>
    <w:unhideWhenUsed/>
    <w:rsid w:val="009C6CB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C6CB3"/>
    <w:rPr>
      <w:b/>
      <w:bCs/>
    </w:rPr>
  </w:style>
  <w:style w:type="character" w:styleId="Emphasis">
    <w:name w:val="Emphasis"/>
    <w:basedOn w:val="DefaultParagraphFont"/>
    <w:uiPriority w:val="20"/>
    <w:qFormat/>
    <w:rsid w:val="009C6CB3"/>
    <w:rPr>
      <w:i/>
      <w:iCs/>
    </w:rPr>
  </w:style>
  <w:style w:type="paragraph" w:styleId="HTMLPreformatted">
    <w:name w:val="HTML Preformatted"/>
    <w:basedOn w:val="Normal"/>
    <w:link w:val="HTMLPreformattedChar"/>
    <w:uiPriority w:val="99"/>
    <w:semiHidden/>
    <w:unhideWhenUsed/>
    <w:rsid w:val="009C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CB3"/>
    <w:rPr>
      <w:rFonts w:ascii="Courier New" w:eastAsia="Times New Roman" w:hAnsi="Courier New" w:cs="Courier New"/>
      <w:sz w:val="20"/>
      <w:szCs w:val="20"/>
    </w:rPr>
  </w:style>
  <w:style w:type="character" w:styleId="HTMLCode">
    <w:name w:val="HTML Code"/>
    <w:basedOn w:val="DefaultParagraphFont"/>
    <w:uiPriority w:val="99"/>
    <w:semiHidden/>
    <w:unhideWhenUsed/>
    <w:rsid w:val="009C6CB3"/>
    <w:rPr>
      <w:rFonts w:ascii="Courier New" w:eastAsia="Times New Roman" w:hAnsi="Courier New" w:cs="Courier New"/>
      <w:sz w:val="20"/>
      <w:szCs w:val="20"/>
    </w:rPr>
  </w:style>
  <w:style w:type="paragraph" w:styleId="Footer">
    <w:name w:val="footer"/>
    <w:basedOn w:val="Normal"/>
    <w:link w:val="FooterChar"/>
    <w:uiPriority w:val="99"/>
    <w:unhideWhenUsed/>
    <w:rsid w:val="00E213B1"/>
    <w:pPr>
      <w:tabs>
        <w:tab w:val="center" w:pos="4680"/>
        <w:tab w:val="right" w:pos="9360"/>
      </w:tabs>
    </w:pPr>
  </w:style>
  <w:style w:type="character" w:customStyle="1" w:styleId="FooterChar">
    <w:name w:val="Footer Char"/>
    <w:basedOn w:val="DefaultParagraphFont"/>
    <w:link w:val="Footer"/>
    <w:uiPriority w:val="99"/>
    <w:rsid w:val="00E213B1"/>
  </w:style>
  <w:style w:type="character" w:styleId="PageNumber">
    <w:name w:val="page number"/>
    <w:basedOn w:val="DefaultParagraphFont"/>
    <w:uiPriority w:val="99"/>
    <w:semiHidden/>
    <w:unhideWhenUsed/>
    <w:rsid w:val="00E21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057259">
      <w:bodyDiv w:val="1"/>
      <w:marLeft w:val="0"/>
      <w:marRight w:val="0"/>
      <w:marTop w:val="0"/>
      <w:marBottom w:val="0"/>
      <w:divBdr>
        <w:top w:val="none" w:sz="0" w:space="0" w:color="auto"/>
        <w:left w:val="none" w:sz="0" w:space="0" w:color="auto"/>
        <w:bottom w:val="none" w:sz="0" w:space="0" w:color="auto"/>
        <w:right w:val="none" w:sz="0" w:space="0" w:color="auto"/>
      </w:divBdr>
      <w:divsChild>
        <w:div w:id="710769054">
          <w:marLeft w:val="0"/>
          <w:marRight w:val="0"/>
          <w:marTop w:val="0"/>
          <w:marBottom w:val="0"/>
          <w:divBdr>
            <w:top w:val="none" w:sz="0" w:space="0" w:color="auto"/>
            <w:left w:val="none" w:sz="0" w:space="0" w:color="auto"/>
            <w:bottom w:val="none" w:sz="0" w:space="0" w:color="auto"/>
            <w:right w:val="none" w:sz="0" w:space="0" w:color="auto"/>
          </w:divBdr>
          <w:divsChild>
            <w:div w:id="815226024">
              <w:marLeft w:val="0"/>
              <w:marRight w:val="0"/>
              <w:marTop w:val="0"/>
              <w:marBottom w:val="0"/>
              <w:divBdr>
                <w:top w:val="none" w:sz="0" w:space="0" w:color="auto"/>
                <w:left w:val="none" w:sz="0" w:space="0" w:color="auto"/>
                <w:bottom w:val="none" w:sz="0" w:space="0" w:color="auto"/>
                <w:right w:val="none" w:sz="0" w:space="0" w:color="auto"/>
              </w:divBdr>
              <w:divsChild>
                <w:div w:id="512184763">
                  <w:marLeft w:val="0"/>
                  <w:marRight w:val="0"/>
                  <w:marTop w:val="0"/>
                  <w:marBottom w:val="0"/>
                  <w:divBdr>
                    <w:top w:val="none" w:sz="0" w:space="0" w:color="auto"/>
                    <w:left w:val="none" w:sz="0" w:space="0" w:color="auto"/>
                    <w:bottom w:val="none" w:sz="0" w:space="0" w:color="auto"/>
                    <w:right w:val="none" w:sz="0" w:space="0" w:color="auto"/>
                  </w:divBdr>
                </w:div>
                <w:div w:id="2073893307">
                  <w:marLeft w:val="0"/>
                  <w:marRight w:val="0"/>
                  <w:marTop w:val="0"/>
                  <w:marBottom w:val="0"/>
                  <w:divBdr>
                    <w:top w:val="none" w:sz="0" w:space="0" w:color="auto"/>
                    <w:left w:val="none" w:sz="0" w:space="0" w:color="auto"/>
                    <w:bottom w:val="none" w:sz="0" w:space="0" w:color="auto"/>
                    <w:right w:val="none" w:sz="0" w:space="0" w:color="auto"/>
                  </w:divBdr>
                  <w:divsChild>
                    <w:div w:id="799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3208">
              <w:marLeft w:val="0"/>
              <w:marRight w:val="0"/>
              <w:marTop w:val="0"/>
              <w:marBottom w:val="0"/>
              <w:divBdr>
                <w:top w:val="none" w:sz="0" w:space="0" w:color="auto"/>
                <w:left w:val="none" w:sz="0" w:space="0" w:color="auto"/>
                <w:bottom w:val="none" w:sz="0" w:space="0" w:color="auto"/>
                <w:right w:val="none" w:sz="0" w:space="0" w:color="auto"/>
              </w:divBdr>
              <w:divsChild>
                <w:div w:id="1260674952">
                  <w:marLeft w:val="0"/>
                  <w:marRight w:val="0"/>
                  <w:marTop w:val="0"/>
                  <w:marBottom w:val="0"/>
                  <w:divBdr>
                    <w:top w:val="none" w:sz="0" w:space="0" w:color="auto"/>
                    <w:left w:val="none" w:sz="0" w:space="0" w:color="auto"/>
                    <w:bottom w:val="none" w:sz="0" w:space="0" w:color="auto"/>
                    <w:right w:val="none" w:sz="0" w:space="0" w:color="auto"/>
                  </w:divBdr>
                  <w:divsChild>
                    <w:div w:id="1211305220">
                      <w:marLeft w:val="0"/>
                      <w:marRight w:val="0"/>
                      <w:marTop w:val="0"/>
                      <w:marBottom w:val="0"/>
                      <w:divBdr>
                        <w:top w:val="none" w:sz="0" w:space="0" w:color="auto"/>
                        <w:left w:val="none" w:sz="0" w:space="0" w:color="auto"/>
                        <w:bottom w:val="none" w:sz="0" w:space="0" w:color="auto"/>
                        <w:right w:val="none" w:sz="0" w:space="0" w:color="auto"/>
                      </w:divBdr>
                      <w:divsChild>
                        <w:div w:id="21013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about:reader?url=https%3A%2F%2Famazon.qwiklabs.com%2Ffocuses%2F14187%3Fcatalog_rank%3D%257B%2522rank%2522%253A2%252C%2522num_filters%2522%253A0%252C%2522has_search%2522%253Atrue%257D%26parent%3Dcatalog%26search_id%3D7463934" TargetMode="External"/><Relationship Id="rId18" Type="http://schemas.openxmlformats.org/officeDocument/2006/relationships/hyperlink" Target="https://support.aws.amazon.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upport.aws.amazon.com/" TargetMode="External"/><Relationship Id="rId12" Type="http://schemas.openxmlformats.org/officeDocument/2006/relationships/hyperlink" Target="about:reader?url=https%3A%2F%2Famazon.qwiklabs.com%2Ffocuses%2F14187%3Fcatalog_rank%3D%257B%2522rank%2522%253A2%252C%2522num_filters%2522%253A0%252C%2522has_search%2522%253Atrue%257D%26parent%3Dcatalog%26search_id%3D7463934" TargetMode="External"/><Relationship Id="rId17" Type="http://schemas.openxmlformats.org/officeDocument/2006/relationships/hyperlink" Target="http://aws.amazon.com/training/" TargetMode="External"/><Relationship Id="rId2" Type="http://schemas.openxmlformats.org/officeDocument/2006/relationships/styles" Target="styles.xml"/><Relationship Id="rId16" Type="http://schemas.openxmlformats.org/officeDocument/2006/relationships/hyperlink" Target="http://aws.amazon.com/training/"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earth.li/%7Esgtatham/putty/latest/w64/putty.exe" TargetMode="External"/><Relationship Id="rId5" Type="http://schemas.openxmlformats.org/officeDocument/2006/relationships/footnotes" Target="footnotes.xml"/><Relationship Id="rId15" Type="http://schemas.openxmlformats.org/officeDocument/2006/relationships/hyperlink" Target="http://docs.aws.amazon.com/elasticbeanstalk/latest/dg/eb-cli3.html" TargetMode="External"/><Relationship Id="rId10" Type="http://schemas.openxmlformats.org/officeDocument/2006/relationships/hyperlink" Target="about:reader?url=https%3A%2F%2Famazon.qwiklabs.com%2Ffocuses%2F14187%3Fcatalog_rank%3D%257B%2522rank%2522%253A2%252C%2522num_filters%2522%253A0%252C%2522has_search%2522%253Atrue%257D%26parent%3Dcatalog%26search_id%3D7463934"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2910</Words>
  <Characters>16587</Characters>
  <Application>Microsoft Office Word</Application>
  <DocSecurity>0</DocSecurity>
  <Lines>138</Lines>
  <Paragraphs>38</Paragraphs>
  <ScaleCrop>false</ScaleCrop>
  <Company/>
  <LinksUpToDate>false</LinksUpToDate>
  <CharactersWithSpaces>19459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2020-10-13T15:14:00Z</cp:lastPrinted>
  <dcterms:created xsi:type="dcterms:W3CDTF">2020-10-13T15:13:00Z</dcterms:created>
  <dcterms:modified xsi:type="dcterms:W3CDTF">2020-10-13T15:14:00Z</dcterms:modified>
</cp:coreProperties>
</file>